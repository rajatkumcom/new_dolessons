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00" w:rsidRPr="00D124AB" w:rsidRDefault="00B01F00" w:rsidP="00B01F00">
      <w:pPr>
        <w:rPr>
          <w:b/>
        </w:rPr>
      </w:pPr>
      <w:r w:rsidRPr="00D124AB">
        <w:rPr>
          <w:b/>
        </w:rPr>
        <w:t>Home Address</w:t>
      </w:r>
      <w:r w:rsidRPr="00D124AB">
        <w:rPr>
          <w:b/>
        </w:rPr>
        <w:tab/>
      </w:r>
      <w:r w:rsidRPr="00D124AB">
        <w:rPr>
          <w:b/>
        </w:rPr>
        <w:tab/>
      </w:r>
      <w:r w:rsidRPr="00D124AB">
        <w:rPr>
          <w:b/>
        </w:rPr>
        <w:tab/>
      </w:r>
      <w:r w:rsidRPr="00D124AB">
        <w:rPr>
          <w:b/>
        </w:rPr>
        <w:tab/>
      </w:r>
      <w:r w:rsidRPr="00D124AB">
        <w:rPr>
          <w:b/>
        </w:rPr>
        <w:tab/>
      </w:r>
      <w:r w:rsidRPr="00D124AB">
        <w:rPr>
          <w:b/>
        </w:rPr>
        <w:tab/>
      </w:r>
      <w:bookmarkStart w:id="0" w:name="_GoBack"/>
      <w:bookmarkEnd w:id="0"/>
      <w:r w:rsidRPr="00D124AB">
        <w:rPr>
          <w:b/>
        </w:rPr>
        <w:tab/>
      </w:r>
      <w:r w:rsidRPr="00D124AB">
        <w:rPr>
          <w:b/>
        </w:rPr>
        <w:tab/>
        <w:t>Email:</w:t>
      </w:r>
      <w:r w:rsidRPr="00D124AB">
        <w:t xml:space="preserve"> odahwills@gmail.com</w:t>
      </w:r>
    </w:p>
    <w:p w:rsidR="00B01F00" w:rsidRPr="00D124AB" w:rsidRDefault="00B01F00" w:rsidP="00B01F00">
      <w:r w:rsidRPr="00D124AB">
        <w:t xml:space="preserve">42, </w:t>
      </w:r>
      <w:proofErr w:type="spellStart"/>
      <w:r w:rsidRPr="00D124AB">
        <w:t>Tomiwa</w:t>
      </w:r>
      <w:proofErr w:type="spellEnd"/>
      <w:r w:rsidRPr="00D124AB">
        <w:t xml:space="preserve"> Street, </w:t>
      </w:r>
      <w:proofErr w:type="spellStart"/>
      <w:r w:rsidRPr="00D124AB">
        <w:t>Adamo</w:t>
      </w:r>
      <w:proofErr w:type="spellEnd"/>
      <w:r w:rsidR="00493408">
        <w:tab/>
      </w:r>
      <w:r w:rsidR="00493408">
        <w:tab/>
      </w:r>
      <w:r w:rsidR="00493408">
        <w:tab/>
      </w:r>
      <w:r w:rsidR="00493408">
        <w:tab/>
      </w:r>
      <w:r w:rsidR="00493408">
        <w:tab/>
      </w:r>
      <w:r w:rsidR="00493408">
        <w:tab/>
      </w:r>
      <w:r w:rsidR="00493408">
        <w:tab/>
      </w:r>
      <w:r w:rsidR="00493408" w:rsidRPr="00493408">
        <w:rPr>
          <w:b/>
        </w:rPr>
        <w:t>Phone:</w:t>
      </w:r>
      <w:r w:rsidR="00493408">
        <w:t xml:space="preserve"> 0703616600</w:t>
      </w:r>
    </w:p>
    <w:p w:rsidR="00B01F00" w:rsidRPr="00D124AB" w:rsidRDefault="00B01F00" w:rsidP="00B01F00">
      <w:proofErr w:type="spellStart"/>
      <w:proofErr w:type="gramStart"/>
      <w:r w:rsidRPr="00D124AB">
        <w:t>Ikorodu</w:t>
      </w:r>
      <w:proofErr w:type="spellEnd"/>
      <w:r w:rsidRPr="00D124AB">
        <w:t>, Lagos State</w:t>
      </w:r>
      <w:r w:rsidR="00D124AB" w:rsidRPr="00D124AB">
        <w:t>.</w:t>
      </w:r>
      <w:proofErr w:type="gramEnd"/>
      <w:r w:rsidRPr="00D124AB">
        <w:t xml:space="preserve">   </w:t>
      </w:r>
      <w:r w:rsidRPr="00D124AB">
        <w:tab/>
      </w:r>
      <w:r w:rsidR="00FF4C34">
        <w:tab/>
      </w:r>
      <w:r w:rsidR="00FF4C34">
        <w:tab/>
      </w:r>
      <w:r w:rsidR="00FF4C34">
        <w:tab/>
      </w:r>
      <w:r w:rsidR="00FF4C34">
        <w:tab/>
      </w:r>
      <w:r w:rsidR="00493408">
        <w:tab/>
      </w:r>
      <w:r w:rsidR="00493408">
        <w:tab/>
      </w:r>
    </w:p>
    <w:p w:rsidR="00B01F00" w:rsidRPr="0006625B" w:rsidRDefault="00493408" w:rsidP="00B01F00">
      <w:pPr>
        <w:rPr>
          <w:b/>
          <w:sz w:val="56"/>
          <w:szCs w:val="56"/>
        </w:rPr>
      </w:pPr>
      <w:r w:rsidRPr="00D124AB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101F7" wp14:editId="69E55E9C">
                <wp:simplePos x="0" y="0"/>
                <wp:positionH relativeFrom="column">
                  <wp:posOffset>114300</wp:posOffset>
                </wp:positionH>
                <wp:positionV relativeFrom="paragraph">
                  <wp:posOffset>378460</wp:posOffset>
                </wp:positionV>
                <wp:extent cx="6445885" cy="0"/>
                <wp:effectExtent l="0" t="19050" r="120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458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9.8pt" to="516.5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" strokeweight="3pt"/>
            </w:pict>
          </mc:Fallback>
        </mc:AlternateContent>
      </w:r>
      <w:r w:rsidR="00B01F00" w:rsidRPr="00D124AB">
        <w:t xml:space="preserve">                                           </w:t>
      </w:r>
      <w:r>
        <w:rPr>
          <w:b/>
          <w:sz w:val="56"/>
          <w:szCs w:val="56"/>
        </w:rPr>
        <w:t>ODAH</w:t>
      </w:r>
      <w:r w:rsidR="00B01F00" w:rsidRPr="006265A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.</w:t>
      </w:r>
      <w:r w:rsidR="00B01F00" w:rsidRPr="006265A2">
        <w:rPr>
          <w:b/>
          <w:sz w:val="56"/>
          <w:szCs w:val="56"/>
        </w:rPr>
        <w:t>E</w:t>
      </w:r>
      <w:r>
        <w:rPr>
          <w:b/>
          <w:sz w:val="56"/>
          <w:szCs w:val="56"/>
        </w:rPr>
        <w:t>.</w:t>
      </w:r>
      <w:r w:rsidR="00B01F00" w:rsidRPr="006265A2">
        <w:rPr>
          <w:b/>
          <w:sz w:val="56"/>
          <w:szCs w:val="56"/>
        </w:rPr>
        <w:t xml:space="preserve"> W</w:t>
      </w:r>
      <w:r>
        <w:rPr>
          <w:b/>
          <w:sz w:val="56"/>
          <w:szCs w:val="56"/>
        </w:rPr>
        <w:t>ILLIAMS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598"/>
      </w:tblGrid>
      <w:tr w:rsidR="00B01F00" w:rsidRPr="00D124AB" w:rsidTr="00A1774B">
        <w:trPr>
          <w:trHeight w:val="334"/>
        </w:trPr>
        <w:tc>
          <w:tcPr>
            <w:tcW w:w="10598" w:type="dxa"/>
            <w:shd w:val="pct20" w:color="000000" w:fill="FFFFFF"/>
          </w:tcPr>
          <w:p w:rsidR="00B01F00" w:rsidRPr="00D124AB" w:rsidRDefault="00FF4C34" w:rsidP="00A2356C">
            <w:pPr>
              <w:rPr>
                <w:b/>
              </w:rPr>
            </w:pPr>
            <w:r>
              <w:rPr>
                <w:b/>
              </w:rPr>
              <w:t>EXECUTIVE SUMMARY</w:t>
            </w:r>
          </w:p>
        </w:tc>
      </w:tr>
      <w:tr w:rsidR="00B01F00" w:rsidRPr="0006625B" w:rsidTr="00A1774B"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  <w:shd w:val="pct5" w:color="000000" w:fill="FFFFFF"/>
          </w:tcPr>
          <w:p w:rsidR="00B01F00" w:rsidRPr="0006625B" w:rsidRDefault="00FF4C34" w:rsidP="00A2356C">
            <w:pPr>
              <w:tabs>
                <w:tab w:val="left" w:pos="2023"/>
              </w:tabs>
              <w:spacing w:line="276" w:lineRule="auto"/>
              <w:jc w:val="both"/>
              <w:rPr>
                <w:i/>
                <w:iCs/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>Williams is very pragmatic, energetic,</w:t>
            </w:r>
            <w:r w:rsidR="00766C5B" w:rsidRPr="0006625B">
              <w:rPr>
                <w:sz w:val="22"/>
                <w:szCs w:val="22"/>
              </w:rPr>
              <w:t xml:space="preserve"> committed,</w:t>
            </w:r>
            <w:r w:rsidRPr="0006625B">
              <w:rPr>
                <w:sz w:val="22"/>
                <w:szCs w:val="22"/>
              </w:rPr>
              <w:t xml:space="preserve"> dynamic, appr</w:t>
            </w:r>
            <w:r w:rsidR="00A2356C" w:rsidRPr="0006625B">
              <w:rPr>
                <w:sz w:val="22"/>
                <w:szCs w:val="22"/>
              </w:rPr>
              <w:t>oachable and resourceful young B</w:t>
            </w:r>
            <w:r w:rsidRPr="0006625B">
              <w:rPr>
                <w:sz w:val="22"/>
                <w:szCs w:val="22"/>
              </w:rPr>
              <w:t xml:space="preserve">iochemist. </w:t>
            </w:r>
            <w:r w:rsidR="00A2356C" w:rsidRPr="0006625B">
              <w:rPr>
                <w:sz w:val="22"/>
                <w:szCs w:val="22"/>
              </w:rPr>
              <w:t xml:space="preserve">I am keen to begin a career in Biochemistry and other </w:t>
            </w:r>
            <w:r w:rsidR="00D124AB" w:rsidRPr="0006625B">
              <w:rPr>
                <w:sz w:val="22"/>
                <w:szCs w:val="22"/>
              </w:rPr>
              <w:t xml:space="preserve">related field. I </w:t>
            </w:r>
            <w:r w:rsidR="00766C5B" w:rsidRPr="0006625B">
              <w:rPr>
                <w:sz w:val="22"/>
                <w:szCs w:val="22"/>
              </w:rPr>
              <w:t>have an extensive knowledge of the medical science field. My objective is to employ skills, knowledge and experience with the intention of securing a professional career with opportunity for challenging and career advancement while gaining knowledge of new skills and expertise.</w:t>
            </w:r>
          </w:p>
        </w:tc>
      </w:tr>
    </w:tbl>
    <w:p w:rsidR="00A1774B" w:rsidRPr="0006625B" w:rsidRDefault="00A1774B" w:rsidP="00B01F00">
      <w:pPr>
        <w:rPr>
          <w:i/>
          <w:iCs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598"/>
      </w:tblGrid>
      <w:tr w:rsidR="00B25673" w:rsidRPr="0006625B" w:rsidTr="00726DB9">
        <w:trPr>
          <w:trHeight w:val="334"/>
        </w:trPr>
        <w:tc>
          <w:tcPr>
            <w:tcW w:w="10598" w:type="dxa"/>
            <w:shd w:val="pct20" w:color="000000" w:fill="FFFFFF"/>
          </w:tcPr>
          <w:p w:rsidR="00B25673" w:rsidRPr="0006625B" w:rsidRDefault="00B25673" w:rsidP="00A2356C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WORK EXPERIENCE</w:t>
            </w:r>
          </w:p>
        </w:tc>
      </w:tr>
      <w:tr w:rsidR="00B25673" w:rsidRPr="0006625B" w:rsidTr="00726DB9"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  <w:shd w:val="pct5" w:color="000000" w:fill="FFFFFF"/>
          </w:tcPr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IDRIS PREMIER COLLEGE ( June, 2017 )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 xml:space="preserve">9, </w:t>
            </w:r>
            <w:proofErr w:type="spellStart"/>
            <w:r w:rsidRPr="0006625B">
              <w:rPr>
                <w:b/>
                <w:sz w:val="22"/>
                <w:szCs w:val="22"/>
              </w:rPr>
              <w:t>Aule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 road,</w:t>
            </w:r>
            <w:r w:rsidRPr="0006625B">
              <w:rPr>
                <w:sz w:val="22"/>
                <w:szCs w:val="22"/>
              </w:rPr>
              <w:t xml:space="preserve"> </w:t>
            </w:r>
            <w:proofErr w:type="spellStart"/>
            <w:r w:rsidRPr="0006625B">
              <w:rPr>
                <w:b/>
                <w:sz w:val="22"/>
                <w:szCs w:val="22"/>
              </w:rPr>
              <w:t>Akure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06625B">
              <w:rPr>
                <w:b/>
                <w:sz w:val="22"/>
                <w:szCs w:val="22"/>
              </w:rPr>
              <w:t>Ondo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 State. 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Position: Chemistry Tutor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Carried out qualitative and quantitative </w:t>
            </w:r>
            <w:proofErr w:type="spellStart"/>
            <w:r w:rsidRPr="0006625B">
              <w:rPr>
                <w:rFonts w:ascii="Times New Roman" w:hAnsi="Times New Roman"/>
              </w:rPr>
              <w:t>analys</w:t>
            </w:r>
            <w:proofErr w:type="spellEnd"/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Prepared dilute solutions of acids and bases 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Taught the students intensively on the above subject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Prepared the graduating class ahead of the  </w:t>
            </w:r>
            <w:r w:rsidRPr="0006625B">
              <w:rPr>
                <w:rFonts w:ascii="Times New Roman" w:hAnsi="Times New Roman"/>
                <w:b/>
              </w:rPr>
              <w:t xml:space="preserve">NECO, GCE, and WAEC </w:t>
            </w:r>
            <w:r w:rsidRPr="0006625B">
              <w:rPr>
                <w:rFonts w:ascii="Times New Roman" w:hAnsi="Times New Roman"/>
              </w:rPr>
              <w:t>examination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6"/>
              </w:numPr>
              <w:spacing w:after="4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Worked under the supervision of the </w:t>
            </w:r>
            <w:r w:rsidRPr="0006625B">
              <w:rPr>
                <w:rFonts w:ascii="Times New Roman" w:hAnsi="Times New Roman"/>
                <w:b/>
              </w:rPr>
              <w:t xml:space="preserve">HOD and Proprietor 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DIVINE PROVIDENCE SECONDARY SCHOOL (NYSC), (November, 2015 to November 2016)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proofErr w:type="spellStart"/>
            <w:r w:rsidRPr="0006625B">
              <w:rPr>
                <w:b/>
                <w:sz w:val="22"/>
                <w:szCs w:val="22"/>
              </w:rPr>
              <w:t>Ijare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06625B">
              <w:rPr>
                <w:b/>
                <w:sz w:val="22"/>
                <w:szCs w:val="22"/>
              </w:rPr>
              <w:t>Akure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, 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proofErr w:type="spellStart"/>
            <w:r w:rsidRPr="0006625B">
              <w:rPr>
                <w:b/>
                <w:sz w:val="22"/>
                <w:szCs w:val="22"/>
              </w:rPr>
              <w:t>Ondo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 State.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 xml:space="preserve">Position: Mathematics, Physics and Chemistry Tutor 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>Assisted some university students with math, physics and chemistry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 xml:space="preserve">Taught the students intensively on these subjects. 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 xml:space="preserve">Initiated and established a practical laboratory with the school providing the fund and materials </w:t>
            </w:r>
            <w:r w:rsidRPr="0006625B">
              <w:rPr>
                <w:rFonts w:ascii="Times New Roman" w:hAnsi="Times New Roman" w:hint="default"/>
                <w:lang w:val="en-US"/>
              </w:rPr>
              <w:t xml:space="preserve">needed. 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 xml:space="preserve">Organized a tutorial section for the graduating class to adequately prepare them ahead of the West </w:t>
            </w:r>
            <w:r w:rsidRPr="0006625B">
              <w:rPr>
                <w:rFonts w:ascii="Times New Roman" w:hAnsi="Times New Roman" w:hint="default"/>
                <w:lang w:val="en-US"/>
              </w:rPr>
              <w:t xml:space="preserve">African Examination 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 xml:space="preserve">Provided extra coaching to students lagging behind. </w:t>
            </w:r>
          </w:p>
          <w:p w:rsidR="00A2356C" w:rsidRPr="0006625B" w:rsidRDefault="00A2356C" w:rsidP="00A2356C">
            <w:pPr>
              <w:pStyle w:val="ListParagraph0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hint="default"/>
              </w:rPr>
            </w:pPr>
            <w:r w:rsidRPr="0006625B">
              <w:rPr>
                <w:rFonts w:ascii="Times New Roman" w:hAnsi="Times New Roman" w:hint="default"/>
              </w:rPr>
              <w:t>Develop unique formulas and techniques and enabling students grasp topic easily.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BIOCHEMISTRY LABORATORY , (September 2012 to March 2015)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University of Jos,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sz w:val="22"/>
                <w:szCs w:val="22"/>
              </w:rPr>
              <w:t>Plateau State.</w:t>
            </w:r>
          </w:p>
          <w:p w:rsidR="00A2356C" w:rsidRPr="0006625B" w:rsidRDefault="00A2356C" w:rsidP="00A2356C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Position: Biochemist/Student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Performed complex procedures like purification of alkaline </w:t>
            </w:r>
            <w:proofErr w:type="spellStart"/>
            <w:r w:rsidRPr="0006625B">
              <w:rPr>
                <w:rFonts w:ascii="Times New Roman" w:hAnsi="Times New Roman"/>
              </w:rPr>
              <w:t>phosohatase</w:t>
            </w:r>
            <w:proofErr w:type="spellEnd"/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Carbohydrate, protein and amino acid assays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Calculations based on the test carried out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Preparation of dilute solutions from stock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Knowledge on enzyme kinetics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 xml:space="preserve">Researched on the </w:t>
            </w:r>
            <w:proofErr w:type="spellStart"/>
            <w:r w:rsidRPr="0006625B">
              <w:rPr>
                <w:rFonts w:ascii="Times New Roman" w:hAnsi="Times New Roman"/>
              </w:rPr>
              <w:t>antiplasmodium</w:t>
            </w:r>
            <w:proofErr w:type="spellEnd"/>
            <w:r w:rsidRPr="0006625B">
              <w:rPr>
                <w:rFonts w:ascii="Times New Roman" w:hAnsi="Times New Roman"/>
              </w:rPr>
              <w:t xml:space="preserve"> effect of </w:t>
            </w:r>
            <w:proofErr w:type="spellStart"/>
            <w:r w:rsidRPr="0006625B">
              <w:rPr>
                <w:rFonts w:ascii="Times New Roman" w:hAnsi="Times New Roman"/>
                <w:i/>
                <w:iCs/>
              </w:rPr>
              <w:t>Solanum</w:t>
            </w:r>
            <w:proofErr w:type="spellEnd"/>
            <w:r w:rsidRPr="0006625B">
              <w:rPr>
                <w:rFonts w:ascii="Times New Roman" w:hAnsi="Times New Roman"/>
              </w:rPr>
              <w:t xml:space="preserve"> </w:t>
            </w:r>
            <w:proofErr w:type="spellStart"/>
            <w:r w:rsidRPr="0006625B">
              <w:rPr>
                <w:rFonts w:ascii="Times New Roman" w:hAnsi="Times New Roman"/>
                <w:i/>
                <w:iCs/>
              </w:rPr>
              <w:t>Incanum</w:t>
            </w:r>
            <w:proofErr w:type="spellEnd"/>
            <w:r w:rsidRPr="0006625B">
              <w:rPr>
                <w:rFonts w:ascii="Times New Roman" w:hAnsi="Times New Roman"/>
                <w:i/>
                <w:iCs/>
              </w:rPr>
              <w:t xml:space="preserve">  (Garden Egg)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Cleaned laboratory apparatus after every experiments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Extensive writing and research presentations;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Submitted research reports in a scientific format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Carried out Team-based research and presented to audience of 20+ students and faculty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Team Work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Carried out various experimented in a team environment where interpersonal skills were assessed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Gained wet lab experience knowledge of biochemical and cell-based assays research supporting diagnostics solutions in diabetes treatment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/>
              </w:rPr>
            </w:pPr>
            <w:r w:rsidRPr="0006625B">
              <w:rPr>
                <w:rFonts w:ascii="Times New Roman" w:hAnsi="Times New Roman"/>
              </w:rPr>
              <w:t>Cultured cells, performed laboratory calculations, prepared solutions/dilutions and completed pre-</w:t>
            </w:r>
            <w:r w:rsidRPr="0006625B">
              <w:rPr>
                <w:rFonts w:ascii="Times New Roman" w:hAnsi="Times New Roman"/>
              </w:rPr>
              <w:lastRenderedPageBreak/>
              <w:t>imaging cell staining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0006625B">
              <w:rPr>
                <w:rFonts w:ascii="Times New Roman" w:hAnsi="Times New Roman"/>
              </w:rPr>
              <w:t>Participated in cell counting, cell sorting, and biomarker detection</w:t>
            </w:r>
            <w:r w:rsidRPr="0006625B">
              <w:t xml:space="preserve">. 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FEDERAL COLLEGE of VETERINARY and MEDICAL LABORATORY TECHNOLOGY, (FCVMLT).  (September, 2013 to March, 2014)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National Veterinary Research Institute</w:t>
            </w:r>
            <w:proofErr w:type="gramStart"/>
            <w:r w:rsidRPr="0006625B">
              <w:rPr>
                <w:b/>
                <w:sz w:val="22"/>
                <w:szCs w:val="22"/>
              </w:rPr>
              <w:t>,</w:t>
            </w:r>
            <w:r w:rsidRPr="0006625B">
              <w:rPr>
                <w:sz w:val="22"/>
                <w:szCs w:val="22"/>
              </w:rPr>
              <w:t xml:space="preserve">  </w:t>
            </w:r>
            <w:proofErr w:type="spellStart"/>
            <w:r w:rsidRPr="0006625B">
              <w:rPr>
                <w:b/>
                <w:sz w:val="22"/>
                <w:szCs w:val="22"/>
              </w:rPr>
              <w:t>Vom</w:t>
            </w:r>
            <w:proofErr w:type="spellEnd"/>
            <w:proofErr w:type="gramEnd"/>
            <w:r w:rsidRPr="0006625B">
              <w:rPr>
                <w:b/>
                <w:sz w:val="22"/>
                <w:szCs w:val="22"/>
              </w:rPr>
              <w:t xml:space="preserve">, </w:t>
            </w:r>
            <w:r w:rsidRPr="0006625B">
              <w:rPr>
                <w:b/>
                <w:sz w:val="22"/>
                <w:szCs w:val="22"/>
              </w:rPr>
              <w:t>Plateau  State.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Position: Internship Trainee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8"/>
              </w:numPr>
              <w:spacing w:after="0"/>
            </w:pPr>
            <w:r w:rsidRPr="0006625B">
              <w:rPr>
                <w:rFonts w:ascii="Times New Roman" w:hAnsi="Times New Roman"/>
              </w:rPr>
              <w:t xml:space="preserve">Worked in </w:t>
            </w:r>
            <w:r w:rsidRPr="0006625B">
              <w:rPr>
                <w:rFonts w:ascii="Times New Roman" w:hAnsi="Times New Roman"/>
                <w:b/>
                <w:i/>
              </w:rPr>
              <w:t>Parasitology</w:t>
            </w:r>
            <w:r w:rsidRPr="0006625B">
              <w:rPr>
                <w:rFonts w:ascii="Times New Roman" w:hAnsi="Times New Roman"/>
                <w:i/>
              </w:rPr>
              <w:t xml:space="preserve"> </w:t>
            </w:r>
            <w:r w:rsidRPr="0006625B">
              <w:rPr>
                <w:rFonts w:ascii="Times New Roman" w:hAnsi="Times New Roman"/>
                <w:b/>
                <w:i/>
              </w:rPr>
              <w:t>Laboratory</w:t>
            </w:r>
            <w:r w:rsidRPr="0006625B">
              <w:rPr>
                <w:rFonts w:ascii="Times New Roman" w:hAnsi="Times New Roman"/>
              </w:rPr>
              <w:t xml:space="preserve"> (carried out malaria parasite test and other parasitic tests etc.), 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4"/>
              </w:numPr>
              <w:spacing w:after="40"/>
            </w:pPr>
            <w:r w:rsidRPr="0006625B">
              <w:rPr>
                <w:rFonts w:ascii="Times New Roman" w:hAnsi="Times New Roman"/>
              </w:rPr>
              <w:t xml:space="preserve">Worked in </w:t>
            </w:r>
            <w:r w:rsidRPr="0006625B">
              <w:rPr>
                <w:rFonts w:ascii="Times New Roman" w:hAnsi="Times New Roman"/>
                <w:b/>
                <w:i/>
              </w:rPr>
              <w:t>Chemical</w:t>
            </w:r>
            <w:r w:rsidRPr="0006625B">
              <w:rPr>
                <w:rFonts w:ascii="Times New Roman" w:hAnsi="Times New Roman"/>
                <w:i/>
              </w:rPr>
              <w:t xml:space="preserve"> </w:t>
            </w:r>
            <w:r w:rsidRPr="0006625B">
              <w:rPr>
                <w:rFonts w:ascii="Times New Roman" w:hAnsi="Times New Roman"/>
                <w:b/>
                <w:i/>
              </w:rPr>
              <w:t>Pathology</w:t>
            </w:r>
            <w:r w:rsidRPr="0006625B">
              <w:rPr>
                <w:rFonts w:ascii="Times New Roman" w:hAnsi="Times New Roman"/>
                <w:i/>
              </w:rPr>
              <w:t xml:space="preserve"> </w:t>
            </w:r>
            <w:r w:rsidRPr="0006625B">
              <w:rPr>
                <w:rFonts w:ascii="Times New Roman" w:hAnsi="Times New Roman"/>
                <w:b/>
                <w:i/>
              </w:rPr>
              <w:t>Laboratory</w:t>
            </w:r>
            <w:r w:rsidRPr="0006625B">
              <w:rPr>
                <w:rFonts w:ascii="Times New Roman" w:hAnsi="Times New Roman"/>
              </w:rPr>
              <w:t xml:space="preserve"> (carried out liver function test, stool and urine analysis </w:t>
            </w:r>
            <w:proofErr w:type="spellStart"/>
            <w:r w:rsidRPr="0006625B">
              <w:rPr>
                <w:rFonts w:ascii="Times New Roman" w:hAnsi="Times New Roman"/>
              </w:rPr>
              <w:t>etc</w:t>
            </w:r>
            <w:proofErr w:type="spellEnd"/>
            <w:r w:rsidRPr="0006625B">
              <w:rPr>
                <w:rFonts w:ascii="Times New Roman" w:hAnsi="Times New Roman"/>
              </w:rPr>
              <w:t>,</w:t>
            </w:r>
            <w:r w:rsidRPr="0006625B">
              <w:rPr>
                <w:rFonts w:ascii="Times New Roman" w:hAnsi="Times New Roman"/>
              </w:rPr>
              <w:t>),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6"/>
              </w:numPr>
              <w:spacing w:after="60"/>
            </w:pPr>
            <w:r w:rsidRPr="0006625B">
              <w:rPr>
                <w:rFonts w:ascii="Times New Roman" w:hAnsi="Times New Roman"/>
              </w:rPr>
              <w:t xml:space="preserve">Worked in </w:t>
            </w:r>
            <w:r w:rsidRPr="0006625B">
              <w:rPr>
                <w:rFonts w:ascii="Times New Roman" w:hAnsi="Times New Roman"/>
                <w:b/>
                <w:i/>
              </w:rPr>
              <w:t>Microbiology</w:t>
            </w:r>
            <w:r w:rsidRPr="0006625B">
              <w:rPr>
                <w:rFonts w:ascii="Times New Roman" w:hAnsi="Times New Roman"/>
                <w:i/>
              </w:rPr>
              <w:t xml:space="preserve"> </w:t>
            </w:r>
            <w:r w:rsidRPr="0006625B">
              <w:rPr>
                <w:rFonts w:ascii="Times New Roman" w:hAnsi="Times New Roman"/>
                <w:b/>
                <w:i/>
              </w:rPr>
              <w:t>Laboratory</w:t>
            </w:r>
            <w:r w:rsidRPr="0006625B">
              <w:rPr>
                <w:rFonts w:ascii="Times New Roman" w:hAnsi="Times New Roman"/>
              </w:rPr>
              <w:t xml:space="preserve"> (carried out stool and urine culture etc</w:t>
            </w:r>
            <w:r w:rsidRPr="0006625B">
              <w:rPr>
                <w:rFonts w:ascii="Times New Roman" w:hAnsi="Times New Roman"/>
              </w:rPr>
              <w:t>.</w:t>
            </w:r>
            <w:r w:rsidRPr="0006625B">
              <w:rPr>
                <w:rFonts w:ascii="Times New Roman" w:hAnsi="Times New Roman"/>
              </w:rPr>
              <w:t xml:space="preserve">) 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0"/>
              </w:numPr>
              <w:spacing w:after="60"/>
            </w:pPr>
            <w:r w:rsidRPr="0006625B">
              <w:rPr>
                <w:rFonts w:ascii="Times New Roman" w:hAnsi="Times New Roman"/>
              </w:rPr>
              <w:t>Learnt on different drugs that can be prescribed for different illness.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DE’STARS PRIVATE SCHOOL  (September, 2004 to December, 2008)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proofErr w:type="spellStart"/>
            <w:r w:rsidRPr="0006625B">
              <w:rPr>
                <w:b/>
                <w:sz w:val="22"/>
                <w:szCs w:val="22"/>
              </w:rPr>
              <w:t>Agric</w:t>
            </w:r>
            <w:proofErr w:type="spellEnd"/>
            <w:r w:rsidRPr="0006625B">
              <w:rPr>
                <w:b/>
                <w:sz w:val="22"/>
                <w:szCs w:val="22"/>
              </w:rPr>
              <w:t xml:space="preserve"> bus stop, </w:t>
            </w:r>
            <w:proofErr w:type="spellStart"/>
            <w:r w:rsidRPr="0006625B">
              <w:rPr>
                <w:b/>
                <w:sz w:val="22"/>
                <w:szCs w:val="22"/>
              </w:rPr>
              <w:t>Ikorodu</w:t>
            </w:r>
            <w:proofErr w:type="spellEnd"/>
            <w:proofErr w:type="gramStart"/>
            <w:r w:rsidRPr="0006625B">
              <w:rPr>
                <w:b/>
                <w:sz w:val="22"/>
                <w:szCs w:val="22"/>
              </w:rPr>
              <w:t xml:space="preserve">, 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sz w:val="22"/>
                <w:szCs w:val="22"/>
              </w:rPr>
              <w:t>Lagos</w:t>
            </w:r>
            <w:proofErr w:type="gramEnd"/>
            <w:r w:rsidRPr="0006625B">
              <w:rPr>
                <w:b/>
                <w:sz w:val="22"/>
                <w:szCs w:val="22"/>
              </w:rPr>
              <w:t xml:space="preserve"> State 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bCs/>
                <w:sz w:val="22"/>
                <w:szCs w:val="22"/>
              </w:rPr>
              <w:t>Position: Class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bCs/>
                <w:sz w:val="22"/>
                <w:szCs w:val="22"/>
              </w:rPr>
              <w:t>Teacher.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06625B">
              <w:rPr>
                <w:rFonts w:ascii="Times New Roman" w:hAnsi="Times New Roman"/>
              </w:rPr>
              <w:t xml:space="preserve">Monitoring and evaluating </w:t>
            </w:r>
            <w:r w:rsidR="0006625B" w:rsidRPr="0006625B">
              <w:rPr>
                <w:rFonts w:ascii="Times New Roman" w:hAnsi="Times New Roman"/>
              </w:rPr>
              <w:t>students ‘performance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06625B">
              <w:t>Tutoring, monitoring and giving comprehensive notes to students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7"/>
              </w:numPr>
              <w:spacing w:after="0"/>
            </w:pPr>
            <w:r w:rsidRPr="0006625B">
              <w:rPr>
                <w:rFonts w:ascii="Times New Roman" w:hAnsi="Times New Roman"/>
              </w:rPr>
              <w:t>Compiling and maintaining various records of student  such as attendance, test administered and extra coaching provided</w:t>
            </w:r>
          </w:p>
          <w:p w:rsidR="00A2356C" w:rsidRPr="0006625B" w:rsidRDefault="00A2356C" w:rsidP="00A2356C">
            <w:pPr>
              <w:pStyle w:val="ListParagraph"/>
              <w:numPr>
                <w:ilvl w:val="0"/>
                <w:numId w:val="11"/>
              </w:numPr>
            </w:pPr>
            <w:r w:rsidRPr="0006625B">
              <w:rPr>
                <w:rFonts w:ascii="Times New Roman" w:hAnsi="Times New Roman"/>
              </w:rPr>
              <w:t>Preparing lesson according to the understanding level of students and repeating them if needed.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FISHERY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sz w:val="22"/>
                <w:szCs w:val="22"/>
              </w:rPr>
              <w:t>COMPANY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sz w:val="22"/>
                <w:szCs w:val="22"/>
              </w:rPr>
              <w:t>APAPA</w:t>
            </w:r>
            <w:r w:rsidRPr="0006625B">
              <w:rPr>
                <w:sz w:val="22"/>
                <w:szCs w:val="22"/>
              </w:rPr>
              <w:t xml:space="preserve"> (</w:t>
            </w:r>
            <w:r w:rsidRPr="0006625B">
              <w:rPr>
                <w:b/>
                <w:sz w:val="22"/>
                <w:szCs w:val="22"/>
              </w:rPr>
              <w:t>August</w:t>
            </w:r>
            <w:r w:rsidRPr="0006625B">
              <w:rPr>
                <w:sz w:val="22"/>
                <w:szCs w:val="22"/>
              </w:rPr>
              <w:t xml:space="preserve"> </w:t>
            </w:r>
            <w:r w:rsidRPr="0006625B">
              <w:rPr>
                <w:b/>
                <w:sz w:val="22"/>
                <w:szCs w:val="22"/>
              </w:rPr>
              <w:t>2004</w:t>
            </w:r>
            <w:r w:rsidRPr="0006625B">
              <w:rPr>
                <w:sz w:val="22"/>
                <w:szCs w:val="22"/>
              </w:rPr>
              <w:t>)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Lagos</w:t>
            </w:r>
            <w:r w:rsidRPr="0006625B">
              <w:rPr>
                <w:sz w:val="22"/>
                <w:szCs w:val="22"/>
              </w:rPr>
              <w:t xml:space="preserve">. 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 xml:space="preserve">          - Worked as cold room attendant</w:t>
            </w:r>
          </w:p>
          <w:p w:rsidR="00A2356C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 xml:space="preserve">          - Packaged crabs for sale</w:t>
            </w:r>
          </w:p>
          <w:p w:rsidR="00B25673" w:rsidRPr="0006625B" w:rsidRDefault="00A2356C" w:rsidP="00A2356C">
            <w:pPr>
              <w:rPr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 xml:space="preserve">          - worked under the supervision of the HOD</w:t>
            </w:r>
          </w:p>
        </w:tc>
      </w:tr>
    </w:tbl>
    <w:p w:rsidR="00B25673" w:rsidRPr="0006625B" w:rsidRDefault="00B25673" w:rsidP="00B01F00">
      <w:pPr>
        <w:rPr>
          <w:i/>
          <w:iCs/>
          <w:sz w:val="22"/>
          <w:szCs w:val="22"/>
        </w:rPr>
      </w:pPr>
    </w:p>
    <w:tbl>
      <w:tblPr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6487"/>
        <w:gridCol w:w="2485"/>
        <w:gridCol w:w="854"/>
        <w:gridCol w:w="755"/>
      </w:tblGrid>
      <w:tr w:rsidR="006265A2" w:rsidRPr="0006625B" w:rsidTr="00A1774B">
        <w:trPr>
          <w:gridAfter w:val="3"/>
          <w:wAfter w:w="4094" w:type="dxa"/>
          <w:trHeight w:val="413"/>
        </w:trPr>
        <w:tc>
          <w:tcPr>
            <w:tcW w:w="6487" w:type="dxa"/>
            <w:shd w:val="pct20" w:color="000000" w:fill="FFFFFF"/>
            <w:vAlign w:val="center"/>
          </w:tcPr>
          <w:p w:rsidR="006265A2" w:rsidRPr="0006625B" w:rsidRDefault="006265A2" w:rsidP="00726DB9">
            <w:pPr>
              <w:ind w:left="2880" w:hanging="2880"/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EDUCATION AND QUALIFICATION</w:t>
            </w:r>
          </w:p>
        </w:tc>
      </w:tr>
      <w:tr w:rsidR="006265A2" w:rsidRPr="0006625B" w:rsidTr="00A1774B">
        <w:trPr>
          <w:trHeight w:val="178"/>
        </w:trPr>
        <w:tc>
          <w:tcPr>
            <w:tcW w:w="6487" w:type="dxa"/>
            <w:shd w:val="clear" w:color="auto" w:fill="CCCCCC"/>
            <w:vAlign w:val="center"/>
          </w:tcPr>
          <w:p w:rsidR="006265A2" w:rsidRPr="0006625B" w:rsidRDefault="006265A2" w:rsidP="00726DB9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CCCCCC"/>
            <w:vAlign w:val="center"/>
          </w:tcPr>
          <w:p w:rsidR="006265A2" w:rsidRPr="0006625B" w:rsidRDefault="006265A2" w:rsidP="00726DB9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Qualification Obtained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FFFFFF"/>
            </w:tcBorders>
            <w:shd w:val="clear" w:color="auto" w:fill="CCCCCC"/>
            <w:vAlign w:val="center"/>
          </w:tcPr>
          <w:p w:rsidR="006265A2" w:rsidRPr="0006625B" w:rsidRDefault="006265A2" w:rsidP="00726DB9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FFFFFF"/>
            </w:tcBorders>
            <w:shd w:val="clear" w:color="auto" w:fill="CCCCCC"/>
            <w:vAlign w:val="center"/>
          </w:tcPr>
          <w:p w:rsidR="006265A2" w:rsidRPr="0006625B" w:rsidRDefault="006265A2" w:rsidP="00726DB9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To</w:t>
            </w:r>
          </w:p>
        </w:tc>
      </w:tr>
      <w:tr w:rsidR="006265A2" w:rsidRPr="0006625B" w:rsidTr="0018297C">
        <w:trPr>
          <w:trHeight w:val="2248"/>
        </w:trPr>
        <w:tc>
          <w:tcPr>
            <w:tcW w:w="6487" w:type="dxa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sz w:val="22"/>
                <w:szCs w:val="22"/>
              </w:rPr>
            </w:pPr>
            <w:r w:rsidRPr="0006625B">
              <w:rPr>
                <w:i/>
                <w:sz w:val="22"/>
                <w:szCs w:val="22"/>
              </w:rPr>
              <w:t>University of Jos, Plateau State.</w:t>
            </w:r>
          </w:p>
          <w:p w:rsidR="006265A2" w:rsidRPr="0006625B" w:rsidRDefault="006265A2" w:rsidP="00726DB9">
            <w:pPr>
              <w:rPr>
                <w:i/>
                <w:sz w:val="22"/>
                <w:szCs w:val="22"/>
              </w:rPr>
            </w:pPr>
          </w:p>
        </w:tc>
        <w:tc>
          <w:tcPr>
            <w:tcW w:w="2485" w:type="dxa"/>
            <w:tcBorders>
              <w:top w:val="single" w:sz="18" w:space="0" w:color="FFFFFF"/>
            </w:tcBorders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 xml:space="preserve">B.SC (HONS)  </w:t>
            </w: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Biochemistry</w:t>
            </w: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>(Second Class Upper Division)</w:t>
            </w: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2010</w:t>
            </w: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2015</w:t>
            </w:r>
          </w:p>
          <w:p w:rsidR="006265A2" w:rsidRPr="0006625B" w:rsidRDefault="006265A2" w:rsidP="00726DB9">
            <w:pPr>
              <w:rPr>
                <w:sz w:val="22"/>
                <w:szCs w:val="22"/>
              </w:rPr>
            </w:pPr>
          </w:p>
        </w:tc>
      </w:tr>
      <w:tr w:rsidR="006265A2" w:rsidRPr="0006625B" w:rsidTr="0018297C">
        <w:trPr>
          <w:trHeight w:val="1419"/>
        </w:trPr>
        <w:tc>
          <w:tcPr>
            <w:tcW w:w="6487" w:type="dxa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Shams-El-</w:t>
            </w:r>
            <w:proofErr w:type="spellStart"/>
            <w:r w:rsidRPr="0006625B">
              <w:rPr>
                <w:i/>
                <w:iCs/>
                <w:sz w:val="22"/>
                <w:szCs w:val="22"/>
              </w:rPr>
              <w:t>Deen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6625B">
              <w:rPr>
                <w:i/>
                <w:iCs/>
                <w:sz w:val="22"/>
                <w:szCs w:val="22"/>
              </w:rPr>
              <w:t>Grammer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 xml:space="preserve"> School, </w:t>
            </w:r>
            <w:proofErr w:type="spellStart"/>
            <w:r w:rsidRPr="0006625B">
              <w:rPr>
                <w:i/>
                <w:iCs/>
                <w:sz w:val="22"/>
                <w:szCs w:val="22"/>
              </w:rPr>
              <w:t>Ikorodu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>, Lagos State</w:t>
            </w:r>
          </w:p>
        </w:tc>
        <w:tc>
          <w:tcPr>
            <w:tcW w:w="2485" w:type="dxa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West African Senior Sec. School Certificate</w:t>
            </w: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1998</w:t>
            </w: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 xml:space="preserve">  </w:t>
            </w: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2004</w:t>
            </w: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</w:tc>
      </w:tr>
      <w:tr w:rsidR="006265A2" w:rsidRPr="0006625B" w:rsidTr="00A1774B">
        <w:trPr>
          <w:trHeight w:val="702"/>
        </w:trPr>
        <w:tc>
          <w:tcPr>
            <w:tcW w:w="6487" w:type="dxa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06625B">
              <w:rPr>
                <w:i/>
                <w:iCs/>
                <w:sz w:val="22"/>
                <w:szCs w:val="22"/>
              </w:rPr>
              <w:t>Hoace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 xml:space="preserve"> International School, </w:t>
            </w:r>
            <w:proofErr w:type="spellStart"/>
            <w:r w:rsidRPr="0006625B">
              <w:rPr>
                <w:i/>
                <w:iCs/>
                <w:sz w:val="22"/>
                <w:szCs w:val="22"/>
              </w:rPr>
              <w:t>Ikorodu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>, Lagos State</w:t>
            </w:r>
          </w:p>
        </w:tc>
        <w:tc>
          <w:tcPr>
            <w:tcW w:w="2485" w:type="dxa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sz w:val="22"/>
                <w:szCs w:val="22"/>
              </w:rPr>
            </w:pPr>
            <w:r w:rsidRPr="0006625B">
              <w:rPr>
                <w:sz w:val="22"/>
                <w:szCs w:val="22"/>
              </w:rPr>
              <w:t>Primary  School Leaving  Certificate</w:t>
            </w:r>
          </w:p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1991</w:t>
            </w:r>
          </w:p>
        </w:tc>
        <w:tc>
          <w:tcPr>
            <w:tcW w:w="0" w:type="auto"/>
            <w:shd w:val="clear" w:color="auto" w:fill="F3F3F3"/>
            <w:vAlign w:val="center"/>
          </w:tcPr>
          <w:p w:rsidR="006265A2" w:rsidRPr="0006625B" w:rsidRDefault="006265A2" w:rsidP="00726DB9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1997</w:t>
            </w:r>
          </w:p>
        </w:tc>
      </w:tr>
    </w:tbl>
    <w:p w:rsidR="00B25673" w:rsidRPr="0006625B" w:rsidRDefault="00F37B38" w:rsidP="00B01F00">
      <w:pPr>
        <w:rPr>
          <w:i/>
          <w:iCs/>
          <w:sz w:val="22"/>
          <w:szCs w:val="22"/>
        </w:rPr>
      </w:pPr>
      <w:r w:rsidRPr="0006625B">
        <w:rPr>
          <w:i/>
          <w:iCs/>
          <w:sz w:val="22"/>
          <w:szCs w:val="22"/>
        </w:rPr>
        <w:t xml:space="preserve">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598"/>
      </w:tblGrid>
      <w:tr w:rsidR="00B25673" w:rsidRPr="0006625B" w:rsidTr="00726DB9">
        <w:trPr>
          <w:trHeight w:val="334"/>
        </w:trPr>
        <w:tc>
          <w:tcPr>
            <w:tcW w:w="10598" w:type="dxa"/>
            <w:shd w:val="pct20" w:color="000000" w:fill="FFFFFF"/>
          </w:tcPr>
          <w:p w:rsidR="00B25673" w:rsidRPr="0006625B" w:rsidRDefault="00B25673" w:rsidP="00B25673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OTHER CERTIFICATION</w:t>
            </w:r>
          </w:p>
        </w:tc>
      </w:tr>
      <w:tr w:rsidR="00B25673" w:rsidRPr="0006625B" w:rsidTr="00726DB9"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  <w:shd w:val="pct5" w:color="000000" w:fill="FFFFFF"/>
          </w:tcPr>
          <w:p w:rsidR="00B25673" w:rsidRPr="0006625B" w:rsidRDefault="00B25673" w:rsidP="00766C5B">
            <w:pPr>
              <w:jc w:val="both"/>
              <w:rPr>
                <w:iCs/>
                <w:sz w:val="22"/>
                <w:szCs w:val="22"/>
              </w:rPr>
            </w:pPr>
            <w:r w:rsidRPr="0006625B">
              <w:rPr>
                <w:iCs/>
                <w:sz w:val="22"/>
                <w:szCs w:val="22"/>
              </w:rPr>
              <w:t>National Youth Service Corps(2016)</w:t>
            </w:r>
          </w:p>
          <w:p w:rsidR="00B25673" w:rsidRPr="0006625B" w:rsidRDefault="0018297C" w:rsidP="00766C5B">
            <w:pPr>
              <w:jc w:val="both"/>
              <w:rPr>
                <w:iCs/>
                <w:sz w:val="22"/>
                <w:szCs w:val="22"/>
              </w:rPr>
            </w:pPr>
            <w:r w:rsidRPr="0006625B">
              <w:rPr>
                <w:iCs/>
                <w:sz w:val="22"/>
                <w:szCs w:val="22"/>
              </w:rPr>
              <w:t xml:space="preserve"> </w:t>
            </w:r>
          </w:p>
          <w:p w:rsidR="00B25673" w:rsidRPr="0006625B" w:rsidRDefault="00B25673" w:rsidP="00766C5B">
            <w:pPr>
              <w:jc w:val="both"/>
              <w:rPr>
                <w:iCs/>
                <w:sz w:val="22"/>
                <w:szCs w:val="22"/>
              </w:rPr>
            </w:pPr>
            <w:r w:rsidRPr="0006625B">
              <w:rPr>
                <w:iCs/>
                <w:sz w:val="22"/>
                <w:szCs w:val="22"/>
              </w:rPr>
              <w:t xml:space="preserve">Certificate of Participation (Africa Centre of Excellence in </w:t>
            </w:r>
            <w:proofErr w:type="spellStart"/>
            <w:r w:rsidRPr="0006625B">
              <w:rPr>
                <w:iCs/>
                <w:sz w:val="22"/>
                <w:szCs w:val="22"/>
              </w:rPr>
              <w:t>Phytomedicine</w:t>
            </w:r>
            <w:proofErr w:type="spellEnd"/>
            <w:r w:rsidRPr="0006625B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06625B">
              <w:rPr>
                <w:iCs/>
                <w:sz w:val="22"/>
                <w:szCs w:val="22"/>
              </w:rPr>
              <w:t>Resarch</w:t>
            </w:r>
            <w:proofErr w:type="spellEnd"/>
            <w:r w:rsidRPr="0006625B">
              <w:rPr>
                <w:iCs/>
                <w:sz w:val="22"/>
                <w:szCs w:val="22"/>
              </w:rPr>
              <w:t xml:space="preserve"> and Development (2015 </w:t>
            </w:r>
          </w:p>
          <w:p w:rsidR="00766C5B" w:rsidRPr="0006625B" w:rsidRDefault="00766C5B" w:rsidP="00766C5B">
            <w:pPr>
              <w:jc w:val="both"/>
              <w:rPr>
                <w:iCs/>
                <w:sz w:val="22"/>
                <w:szCs w:val="22"/>
              </w:rPr>
            </w:pPr>
          </w:p>
          <w:p w:rsidR="00B25673" w:rsidRPr="0006625B" w:rsidRDefault="00B25673" w:rsidP="00766C5B">
            <w:pPr>
              <w:tabs>
                <w:tab w:val="left" w:pos="2023"/>
              </w:tabs>
              <w:spacing w:line="276" w:lineRule="auto"/>
              <w:jc w:val="both"/>
              <w:rPr>
                <w:i/>
                <w:iCs/>
                <w:sz w:val="22"/>
                <w:szCs w:val="22"/>
              </w:rPr>
            </w:pPr>
            <w:r w:rsidRPr="0006625B">
              <w:rPr>
                <w:iCs/>
                <w:sz w:val="22"/>
                <w:szCs w:val="22"/>
              </w:rPr>
              <w:t>Certificate of Stewardship (BCSF), University of Jos (2015)</w:t>
            </w:r>
          </w:p>
        </w:tc>
      </w:tr>
    </w:tbl>
    <w:p w:rsidR="00A2356C" w:rsidRPr="0006625B" w:rsidRDefault="00A2356C" w:rsidP="00F37B38">
      <w:pPr>
        <w:tabs>
          <w:tab w:val="left" w:pos="3137"/>
        </w:tabs>
        <w:rPr>
          <w:i/>
          <w:iCs/>
          <w:sz w:val="22"/>
          <w:szCs w:val="22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3348"/>
        <w:gridCol w:w="7250"/>
      </w:tblGrid>
      <w:tr w:rsidR="00A2356C" w:rsidRPr="0006625B" w:rsidTr="000D696B">
        <w:trPr>
          <w:trHeight w:val="209"/>
        </w:trPr>
        <w:tc>
          <w:tcPr>
            <w:tcW w:w="10598" w:type="dxa"/>
            <w:gridSpan w:val="2"/>
            <w:shd w:val="clear" w:color="auto" w:fill="CCCCCC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lastRenderedPageBreak/>
              <w:t>PERSONAL INFORMATION</w:t>
            </w:r>
          </w:p>
        </w:tc>
      </w:tr>
      <w:tr w:rsidR="00A2356C" w:rsidRPr="0006625B" w:rsidTr="000D696B">
        <w:trPr>
          <w:trHeight w:val="285"/>
        </w:trPr>
        <w:tc>
          <w:tcPr>
            <w:tcW w:w="3348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3F3F3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Sex</w:t>
            </w:r>
            <w:r w:rsidRPr="0006625B">
              <w:rPr>
                <w:sz w:val="22"/>
                <w:szCs w:val="22"/>
              </w:rPr>
              <w:tab/>
            </w:r>
          </w:p>
        </w:tc>
        <w:tc>
          <w:tcPr>
            <w:tcW w:w="7250" w:type="dxa"/>
            <w:tcBorders>
              <w:top w:val="single" w:sz="4" w:space="0" w:color="auto"/>
              <w:bottom w:val="single" w:sz="18" w:space="0" w:color="FFFFFF"/>
            </w:tcBorders>
            <w:shd w:val="clear" w:color="auto" w:fill="F3F3F3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Male</w:t>
            </w:r>
          </w:p>
        </w:tc>
      </w:tr>
      <w:tr w:rsidR="00A2356C" w:rsidRPr="0006625B" w:rsidTr="000D696B">
        <w:trPr>
          <w:trHeight w:val="233"/>
        </w:trPr>
        <w:tc>
          <w:tcPr>
            <w:tcW w:w="3348" w:type="dxa"/>
            <w:tcBorders>
              <w:top w:val="single" w:sz="18" w:space="0" w:color="FFFFFF"/>
            </w:tcBorders>
            <w:shd w:val="pct5" w:color="000000" w:fill="FFFFFF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Local Government Area</w:t>
            </w:r>
          </w:p>
        </w:tc>
        <w:tc>
          <w:tcPr>
            <w:tcW w:w="7250" w:type="dxa"/>
            <w:shd w:val="pct5" w:color="000000" w:fill="FFFFFF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06625B">
              <w:rPr>
                <w:i/>
                <w:iCs/>
                <w:sz w:val="22"/>
                <w:szCs w:val="22"/>
              </w:rPr>
              <w:t>Olamaboro</w:t>
            </w:r>
            <w:proofErr w:type="spellEnd"/>
          </w:p>
        </w:tc>
      </w:tr>
      <w:tr w:rsidR="00A2356C" w:rsidRPr="0006625B" w:rsidTr="000D696B">
        <w:trPr>
          <w:trHeight w:val="195"/>
        </w:trPr>
        <w:tc>
          <w:tcPr>
            <w:tcW w:w="3348" w:type="dxa"/>
            <w:tcBorders>
              <w:top w:val="single" w:sz="18" w:space="0" w:color="FFFFFF"/>
            </w:tcBorders>
            <w:shd w:val="pct5" w:color="000000" w:fill="FFFFFF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State of Origin</w:t>
            </w:r>
          </w:p>
        </w:tc>
        <w:tc>
          <w:tcPr>
            <w:tcW w:w="7250" w:type="dxa"/>
            <w:shd w:val="pct5" w:color="000000" w:fill="FFFFFF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06625B">
              <w:rPr>
                <w:i/>
                <w:iCs/>
                <w:sz w:val="22"/>
                <w:szCs w:val="22"/>
              </w:rPr>
              <w:t>Kogi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 xml:space="preserve"> State</w:t>
            </w:r>
          </w:p>
        </w:tc>
      </w:tr>
      <w:tr w:rsidR="00A2356C" w:rsidRPr="0006625B" w:rsidTr="000D696B">
        <w:trPr>
          <w:trHeight w:val="171"/>
        </w:trPr>
        <w:tc>
          <w:tcPr>
            <w:tcW w:w="3348" w:type="dxa"/>
            <w:tcBorders>
              <w:top w:val="single" w:sz="18" w:space="0" w:color="FFFFFF"/>
            </w:tcBorders>
            <w:shd w:val="pct5" w:color="000000" w:fill="FFFFFF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7250" w:type="dxa"/>
            <w:shd w:val="pct5" w:color="000000" w:fill="FFFFFF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 xml:space="preserve"> Nigerian</w:t>
            </w:r>
          </w:p>
        </w:tc>
      </w:tr>
      <w:tr w:rsidR="00A2356C" w:rsidRPr="0006625B" w:rsidTr="000D696B">
        <w:trPr>
          <w:trHeight w:val="275"/>
        </w:trPr>
        <w:tc>
          <w:tcPr>
            <w:tcW w:w="3348" w:type="dxa"/>
            <w:shd w:val="clear" w:color="auto" w:fill="F3F3F3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7250" w:type="dxa"/>
            <w:shd w:val="clear" w:color="auto" w:fill="F3F3F3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>6</w:t>
            </w:r>
            <w:r w:rsidRPr="0006625B">
              <w:rPr>
                <w:i/>
                <w:iCs/>
                <w:sz w:val="22"/>
                <w:szCs w:val="22"/>
                <w:vertAlign w:val="superscript"/>
              </w:rPr>
              <w:t>th</w:t>
            </w:r>
            <w:r w:rsidRPr="0006625B">
              <w:rPr>
                <w:i/>
                <w:iCs/>
                <w:sz w:val="22"/>
                <w:szCs w:val="22"/>
              </w:rPr>
              <w:t xml:space="preserve"> March, 1987</w:t>
            </w:r>
          </w:p>
        </w:tc>
      </w:tr>
      <w:tr w:rsidR="00A2356C" w:rsidRPr="0006625B" w:rsidTr="000D696B">
        <w:trPr>
          <w:trHeight w:val="35"/>
        </w:trPr>
        <w:tc>
          <w:tcPr>
            <w:tcW w:w="3348" w:type="dxa"/>
            <w:shd w:val="clear" w:color="auto" w:fill="F3F3F3"/>
          </w:tcPr>
          <w:p w:rsidR="00A2356C" w:rsidRPr="0006625B" w:rsidRDefault="00A2356C" w:rsidP="000D696B">
            <w:pPr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 xml:space="preserve">Languages </w:t>
            </w:r>
          </w:p>
        </w:tc>
        <w:tc>
          <w:tcPr>
            <w:tcW w:w="7250" w:type="dxa"/>
            <w:shd w:val="clear" w:color="auto" w:fill="F3F3F3"/>
          </w:tcPr>
          <w:p w:rsidR="00A2356C" w:rsidRPr="0006625B" w:rsidRDefault="00A2356C" w:rsidP="000D696B">
            <w:pPr>
              <w:rPr>
                <w:i/>
                <w:iCs/>
                <w:sz w:val="22"/>
                <w:szCs w:val="22"/>
              </w:rPr>
            </w:pPr>
            <w:r w:rsidRPr="0006625B">
              <w:rPr>
                <w:i/>
                <w:iCs/>
                <w:sz w:val="22"/>
                <w:szCs w:val="22"/>
              </w:rPr>
              <w:t xml:space="preserve">English, Yoruba, </w:t>
            </w:r>
            <w:proofErr w:type="spellStart"/>
            <w:r w:rsidRPr="0006625B">
              <w:rPr>
                <w:i/>
                <w:iCs/>
                <w:sz w:val="22"/>
                <w:szCs w:val="22"/>
              </w:rPr>
              <w:t>Igala</w:t>
            </w:r>
            <w:proofErr w:type="spellEnd"/>
            <w:r w:rsidRPr="0006625B">
              <w:rPr>
                <w:i/>
                <w:iCs/>
                <w:sz w:val="22"/>
                <w:szCs w:val="22"/>
              </w:rPr>
              <w:t>, and little of Hausa</w:t>
            </w:r>
          </w:p>
        </w:tc>
      </w:tr>
    </w:tbl>
    <w:p w:rsidR="00B25673" w:rsidRPr="0006625B" w:rsidRDefault="00B25673" w:rsidP="00F37B38">
      <w:pPr>
        <w:tabs>
          <w:tab w:val="left" w:pos="3137"/>
        </w:tabs>
        <w:rPr>
          <w:i/>
          <w:iCs/>
          <w:sz w:val="22"/>
          <w:szCs w:val="22"/>
        </w:rPr>
      </w:pPr>
      <w:r w:rsidRPr="0006625B">
        <w:rPr>
          <w:i/>
          <w:iCs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ook w:val="0020" w:firstRow="1" w:lastRow="0" w:firstColumn="0" w:lastColumn="0" w:noHBand="0" w:noVBand="0"/>
      </w:tblPr>
      <w:tblGrid>
        <w:gridCol w:w="10476"/>
      </w:tblGrid>
      <w:tr w:rsidR="00B01F00" w:rsidRPr="0006625B" w:rsidTr="00D124AB">
        <w:trPr>
          <w:trHeight w:val="323"/>
        </w:trPr>
        <w:tc>
          <w:tcPr>
            <w:tcW w:w="10476" w:type="dxa"/>
            <w:shd w:val="pct20" w:color="000000" w:fill="FFFFFF"/>
          </w:tcPr>
          <w:p w:rsidR="00B01F00" w:rsidRPr="0006625B" w:rsidRDefault="00B01F00" w:rsidP="00894CA9">
            <w:pPr>
              <w:ind w:left="108"/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 xml:space="preserve">SKILLS </w:t>
            </w:r>
            <w:r w:rsidR="00D124AB" w:rsidRPr="0006625B">
              <w:rPr>
                <w:b/>
                <w:sz w:val="22"/>
                <w:szCs w:val="22"/>
              </w:rPr>
              <w:t>&amp; COMPETENCIES</w:t>
            </w:r>
          </w:p>
        </w:tc>
      </w:tr>
      <w:tr w:rsidR="00B01F00" w:rsidRPr="0006625B" w:rsidTr="00A2356C">
        <w:trPr>
          <w:trHeight w:val="1238"/>
        </w:trPr>
        <w:tc>
          <w:tcPr>
            <w:tcW w:w="10476" w:type="dxa"/>
            <w:tcBorders>
              <w:top w:val="single" w:sz="4" w:space="0" w:color="auto"/>
              <w:bottom w:val="single" w:sz="4" w:space="0" w:color="auto"/>
            </w:tcBorders>
            <w:shd w:val="pct5" w:color="000000" w:fill="FFFFFF"/>
          </w:tcPr>
          <w:p w:rsidR="00B01F00" w:rsidRPr="0006625B" w:rsidRDefault="00B01F00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/>
                <w:i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Computer skills: Microsoft office: Word, Excel and PowerPoint</w:t>
            </w:r>
            <w:r w:rsidRPr="0006625B">
              <w:rPr>
                <w:rFonts w:ascii="Times New Roman" w:hAnsi="Times New Roman"/>
                <w:b/>
                <w:i/>
                <w:iCs/>
              </w:rPr>
              <w:t>.</w:t>
            </w:r>
          </w:p>
          <w:p w:rsidR="00B01F00" w:rsidRPr="0006625B" w:rsidRDefault="00B01F00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 xml:space="preserve">Proficient in laboratory </w:t>
            </w:r>
            <w:r w:rsidR="00D124AB" w:rsidRPr="0006625B">
              <w:rPr>
                <w:rFonts w:ascii="Times New Roman" w:hAnsi="Times New Roman"/>
                <w:iCs/>
              </w:rPr>
              <w:t>setting</w:t>
            </w:r>
          </w:p>
          <w:p w:rsidR="00B01F00" w:rsidRPr="0006625B" w:rsidRDefault="00B01F00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Strong presentation skills</w:t>
            </w:r>
          </w:p>
          <w:p w:rsidR="006265A2" w:rsidRPr="0006625B" w:rsidRDefault="006265A2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Good interpersonal skill</w:t>
            </w:r>
          </w:p>
          <w:p w:rsidR="00B01F00" w:rsidRPr="0006625B" w:rsidRDefault="00B01F00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Laboratory equipment maintenance</w:t>
            </w:r>
          </w:p>
          <w:p w:rsidR="00B01F00" w:rsidRPr="0006625B" w:rsidRDefault="00B01F00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 xml:space="preserve">Maintaining discipline inside and outside the class </w:t>
            </w:r>
          </w:p>
          <w:p w:rsidR="00B01F00" w:rsidRPr="0006625B" w:rsidRDefault="00B01F00" w:rsidP="00766C5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/>
              </w:rPr>
            </w:pPr>
            <w:r w:rsidRPr="0006625B">
              <w:rPr>
                <w:rFonts w:ascii="Times New Roman" w:hAnsi="Times New Roman"/>
                <w:iCs/>
              </w:rPr>
              <w:t>Numeric and analytical in thinking, excellent researching ability and strong resilient spirit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Extraordinary passion for research in medicine and science related field with vast experience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Excellent and consistent academic records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Striving for end results with patience and accuracy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Expertise in handling chemicals and other laboratory tools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Experience in working in a fast-paced environment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Extensive co-operative approach in a team project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Delivering consistent and excellent results</w:t>
            </w:r>
          </w:p>
          <w:p w:rsidR="00D124AB" w:rsidRPr="0006625B" w:rsidRDefault="006265A2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Impacting younger students an</w:t>
            </w:r>
            <w:r w:rsidR="00D124AB" w:rsidRPr="0006625B">
              <w:rPr>
                <w:rFonts w:ascii="Times New Roman" w:hAnsi="Times New Roman"/>
                <w:iCs/>
              </w:rPr>
              <w:t>d colleagues</w:t>
            </w:r>
          </w:p>
          <w:p w:rsidR="00D124AB" w:rsidRPr="0006625B" w:rsidRDefault="00D124AB" w:rsidP="00766C5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iCs/>
              </w:rPr>
            </w:pPr>
            <w:r w:rsidRPr="0006625B">
              <w:rPr>
                <w:rFonts w:ascii="Times New Roman" w:hAnsi="Times New Roman"/>
                <w:iCs/>
              </w:rPr>
              <w:t>Persuasive and excellent marketing capability</w:t>
            </w:r>
          </w:p>
        </w:tc>
      </w:tr>
    </w:tbl>
    <w:p w:rsidR="00B01F00" w:rsidRPr="0006625B" w:rsidRDefault="00B01F00" w:rsidP="00B01F00">
      <w:pPr>
        <w:tabs>
          <w:tab w:val="left" w:pos="3056"/>
        </w:tabs>
        <w:rPr>
          <w:b/>
          <w:i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56"/>
      </w:tblGrid>
      <w:tr w:rsidR="00B01F00" w:rsidRPr="0006625B" w:rsidTr="00A1774B">
        <w:trPr>
          <w:trHeight w:val="303"/>
        </w:trPr>
        <w:tc>
          <w:tcPr>
            <w:tcW w:w="10456" w:type="dxa"/>
            <w:shd w:val="pct20" w:color="000000" w:fill="FFFFFF"/>
          </w:tcPr>
          <w:p w:rsidR="00B01F00" w:rsidRPr="0006625B" w:rsidRDefault="00B01F00" w:rsidP="00894CA9">
            <w:pPr>
              <w:ind w:left="2880" w:hanging="2880"/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HOBBIES</w:t>
            </w:r>
          </w:p>
        </w:tc>
      </w:tr>
      <w:tr w:rsidR="00B01F00" w:rsidRPr="0006625B" w:rsidTr="00A2356C">
        <w:trPr>
          <w:trHeight w:val="651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sz w:val="22"/>
                <w:szCs w:val="22"/>
              </w:rPr>
              <w:t>Travelling,</w:t>
            </w:r>
            <w:r w:rsidR="00B25673" w:rsidRPr="0006625B">
              <w:rPr>
                <w:i/>
                <w:sz w:val="22"/>
                <w:szCs w:val="22"/>
              </w:rPr>
              <w:t xml:space="preserve"> </w:t>
            </w:r>
            <w:r w:rsidRPr="0006625B">
              <w:rPr>
                <w:i/>
                <w:sz w:val="22"/>
                <w:szCs w:val="22"/>
              </w:rPr>
              <w:t>Reading, Playing musical instruments, Re</w:t>
            </w:r>
            <w:r w:rsidR="00B25673" w:rsidRPr="0006625B">
              <w:rPr>
                <w:i/>
                <w:sz w:val="22"/>
                <w:szCs w:val="22"/>
              </w:rPr>
              <w:t>searching</w:t>
            </w:r>
            <w:r w:rsidR="009A3F3C" w:rsidRPr="0006625B">
              <w:rPr>
                <w:i/>
                <w:sz w:val="22"/>
                <w:szCs w:val="22"/>
              </w:rPr>
              <w:t>, surfing the internet and</w:t>
            </w:r>
            <w:r w:rsidRPr="0006625B">
              <w:rPr>
                <w:i/>
                <w:sz w:val="22"/>
                <w:szCs w:val="22"/>
              </w:rPr>
              <w:t xml:space="preserve"> pla</w:t>
            </w:r>
            <w:r w:rsidR="009A3F3C" w:rsidRPr="0006625B">
              <w:rPr>
                <w:i/>
                <w:sz w:val="22"/>
                <w:szCs w:val="22"/>
              </w:rPr>
              <w:t>ying board games.</w:t>
            </w:r>
          </w:p>
          <w:p w:rsidR="00B01F00" w:rsidRPr="0006625B" w:rsidRDefault="00B01F00" w:rsidP="00894CA9">
            <w:pPr>
              <w:rPr>
                <w:sz w:val="22"/>
                <w:szCs w:val="22"/>
              </w:rPr>
            </w:pPr>
          </w:p>
        </w:tc>
      </w:tr>
    </w:tbl>
    <w:p w:rsidR="00B01F00" w:rsidRPr="0006625B" w:rsidRDefault="00B01F00" w:rsidP="00766C5B">
      <w:pPr>
        <w:jc w:val="center"/>
        <w:rPr>
          <w:b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5068"/>
        <w:gridCol w:w="5388"/>
      </w:tblGrid>
      <w:tr w:rsidR="00B01F00" w:rsidRPr="0006625B" w:rsidTr="00FA0D7A">
        <w:trPr>
          <w:trHeight w:val="410"/>
        </w:trPr>
        <w:tc>
          <w:tcPr>
            <w:tcW w:w="10456" w:type="dxa"/>
            <w:gridSpan w:val="2"/>
            <w:shd w:val="pct20" w:color="000000" w:fill="FFFFFF"/>
          </w:tcPr>
          <w:p w:rsidR="00B01F00" w:rsidRPr="0006625B" w:rsidRDefault="00B01F00" w:rsidP="00936983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6625B">
              <w:rPr>
                <w:b/>
                <w:sz w:val="22"/>
                <w:szCs w:val="22"/>
              </w:rPr>
              <w:t>REFEREES</w:t>
            </w:r>
          </w:p>
        </w:tc>
      </w:tr>
      <w:tr w:rsidR="00B01F00" w:rsidRPr="0006625B" w:rsidTr="00A1774B">
        <w:trPr>
          <w:trHeight w:val="2622"/>
        </w:trPr>
        <w:tc>
          <w:tcPr>
            <w:tcW w:w="5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 xml:space="preserve">Dr. Johnson O.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Titilayo</w:t>
            </w:r>
            <w:proofErr w:type="spellEnd"/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Department of Biochemistry,</w:t>
            </w: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Faculty of Medical Sciences,</w:t>
            </w: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University of Jos</w:t>
            </w: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08060775453</w:t>
            </w:r>
          </w:p>
          <w:p w:rsidR="00B01F00" w:rsidRPr="0006625B" w:rsidRDefault="006F3F89" w:rsidP="00894CA9">
            <w:pPr>
              <w:widowControl w:val="0"/>
              <w:autoSpaceDE w:val="0"/>
              <w:autoSpaceDN w:val="0"/>
              <w:adjustRightInd w:val="0"/>
              <w:spacing w:line="480" w:lineRule="auto"/>
              <w:jc w:val="both"/>
              <w:rPr>
                <w:i/>
                <w:color w:val="262626"/>
                <w:sz w:val="22"/>
                <w:szCs w:val="22"/>
              </w:rPr>
            </w:pPr>
            <w:hyperlink r:id="rId8" w:history="1">
              <w:r w:rsidR="00B01F00" w:rsidRPr="0006625B">
                <w:rPr>
                  <w:rStyle w:val="Hyperlink"/>
                  <w:i/>
                  <w:sz w:val="22"/>
                  <w:szCs w:val="22"/>
                </w:rPr>
                <w:t>Ttijohnson2004@yahoo.com</w:t>
              </w:r>
            </w:hyperlink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</w:tcPr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 xml:space="preserve">Mr.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Jimoh</w:t>
            </w:r>
            <w:proofErr w:type="spellEnd"/>
            <w:r w:rsidRPr="0006625B">
              <w:rPr>
                <w:i/>
                <w:color w:val="262626"/>
                <w:sz w:val="22"/>
                <w:szCs w:val="22"/>
              </w:rPr>
              <w:t xml:space="preserve">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Babatunde</w:t>
            </w:r>
            <w:proofErr w:type="spellEnd"/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 xml:space="preserve">Fidelity Bank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Plc</w:t>
            </w:r>
            <w:proofErr w:type="spellEnd"/>
            <w:r w:rsidRPr="0006625B">
              <w:rPr>
                <w:i/>
                <w:color w:val="262626"/>
                <w:sz w:val="22"/>
                <w:szCs w:val="22"/>
              </w:rPr>
              <w:t xml:space="preserve"> (AUDITOR)</w:t>
            </w: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08023447488</w:t>
            </w:r>
          </w:p>
          <w:p w:rsidR="00B01F00" w:rsidRPr="0006625B" w:rsidRDefault="006F3F89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hyperlink r:id="rId9" w:history="1">
              <w:r w:rsidR="00B01F00" w:rsidRPr="0006625B">
                <w:rPr>
                  <w:rStyle w:val="Hyperlink"/>
                  <w:i/>
                  <w:sz w:val="22"/>
                  <w:szCs w:val="22"/>
                </w:rPr>
                <w:t>Jamiu.jimoh@fidelitybank.ng</w:t>
              </w:r>
            </w:hyperlink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 xml:space="preserve">Dr.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Adedayo</w:t>
            </w:r>
            <w:proofErr w:type="spellEnd"/>
            <w:r w:rsidRPr="0006625B">
              <w:rPr>
                <w:i/>
                <w:color w:val="262626"/>
                <w:sz w:val="22"/>
                <w:szCs w:val="22"/>
              </w:rPr>
              <w:t xml:space="preserve">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Kayode</w:t>
            </w:r>
            <w:proofErr w:type="spellEnd"/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 xml:space="preserve">Federal University of Technology, </w:t>
            </w:r>
            <w:proofErr w:type="spellStart"/>
            <w:r w:rsidRPr="0006625B">
              <w:rPr>
                <w:i/>
                <w:color w:val="262626"/>
                <w:sz w:val="22"/>
                <w:szCs w:val="22"/>
              </w:rPr>
              <w:t>Akure</w:t>
            </w:r>
            <w:proofErr w:type="spellEnd"/>
            <w:r w:rsidRPr="0006625B">
              <w:rPr>
                <w:i/>
                <w:color w:val="262626"/>
                <w:sz w:val="22"/>
                <w:szCs w:val="22"/>
              </w:rPr>
              <w:t>,</w:t>
            </w:r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r w:rsidRPr="0006625B">
              <w:rPr>
                <w:i/>
                <w:color w:val="262626"/>
                <w:sz w:val="22"/>
                <w:szCs w:val="22"/>
              </w:rPr>
              <w:t>08158593850</w:t>
            </w:r>
          </w:p>
          <w:p w:rsidR="00B01F00" w:rsidRPr="0006625B" w:rsidRDefault="006F3F89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262626"/>
                <w:sz w:val="22"/>
                <w:szCs w:val="22"/>
              </w:rPr>
            </w:pPr>
            <w:hyperlink r:id="rId10" w:history="1">
              <w:r w:rsidR="00B01F00" w:rsidRPr="0006625B">
                <w:rPr>
                  <w:rStyle w:val="Hyperlink"/>
                  <w:i/>
                  <w:sz w:val="22"/>
                  <w:szCs w:val="22"/>
                </w:rPr>
                <w:t>kbadedayo@gmail.com</w:t>
              </w:r>
            </w:hyperlink>
          </w:p>
          <w:p w:rsidR="00B01F00" w:rsidRPr="0006625B" w:rsidRDefault="00B01F00" w:rsidP="00894CA9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iCs/>
                <w:sz w:val="22"/>
                <w:szCs w:val="22"/>
              </w:rPr>
            </w:pPr>
          </w:p>
        </w:tc>
      </w:tr>
    </w:tbl>
    <w:p w:rsidR="00B01F00" w:rsidRPr="00D124AB" w:rsidRDefault="00B01F00" w:rsidP="00B01F00"/>
    <w:p w:rsidR="00BE0CB2" w:rsidRPr="00D124AB" w:rsidRDefault="00BE0CB2"/>
    <w:sectPr w:rsidR="00BE0CB2" w:rsidRPr="00D124AB" w:rsidSect="003A5E91">
      <w:pgSz w:w="12240" w:h="15840"/>
      <w:pgMar w:top="720" w:right="90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F89" w:rsidRDefault="006F3F89" w:rsidP="006265A2">
      <w:r>
        <w:separator/>
      </w:r>
    </w:p>
  </w:endnote>
  <w:endnote w:type="continuationSeparator" w:id="0">
    <w:p w:rsidR="006F3F89" w:rsidRDefault="006F3F89" w:rsidP="0062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F89" w:rsidRDefault="006F3F89" w:rsidP="006265A2">
      <w:r>
        <w:separator/>
      </w:r>
    </w:p>
  </w:footnote>
  <w:footnote w:type="continuationSeparator" w:id="0">
    <w:p w:rsidR="006F3F89" w:rsidRDefault="006F3F89" w:rsidP="00626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D26C30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72CF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E7489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3EC9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2007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6367B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067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46EA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7681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301E3B4C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58C4F2AA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F4A88DEC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14CE7764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984E5F26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C2BAE384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02AB91C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ECC60746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60B0D300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C87AA1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9EB8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1EAF5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8C8F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AC12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D1AD4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82482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A48A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3E62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6DA01C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ECD3B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F4EDF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BC718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CAEF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E8E3F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0AF7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4C9C0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9A2B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317847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CE23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EAA8C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FC83C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F244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3B820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0ADF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861C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9E33A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7478B2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C1434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4E881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B27D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44CAA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022E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EEA3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F403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0454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E9A299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0A4E4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398A96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7CCFE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665AD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0A62B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08FF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926F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6CCA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C9265E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4E1C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68A4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54424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5C41F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5F68D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26B2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E269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0A7D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5B60012C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5FE8DC34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45400608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B0FE9248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57BC2B80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20C480BE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7DC8BEB2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55668168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DABE3026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813437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74A1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AFC76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AC6A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8452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C5AFD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AEF9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E492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3E14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C"/>
    <w:multiLevelType w:val="hybridMultilevel"/>
    <w:tmpl w:val="00000000"/>
    <w:lvl w:ilvl="0" w:tplc="A9D4D1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DA604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E8D3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E1E6E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286BC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08CB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69C55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EC7E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9021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D"/>
    <w:multiLevelType w:val="hybridMultilevel"/>
    <w:tmpl w:val="00000000"/>
    <w:lvl w:ilvl="0" w:tplc="00784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9079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94C4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CE7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92BB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02C2B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0CA1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6063E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16F9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E"/>
    <w:multiLevelType w:val="hybridMultilevel"/>
    <w:tmpl w:val="00000000"/>
    <w:lvl w:ilvl="0" w:tplc="7B5269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4463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7025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70D3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DC37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FE6C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CA4C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7F23A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FA637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10"/>
    <w:multiLevelType w:val="hybridMultilevel"/>
    <w:tmpl w:val="00000000"/>
    <w:lvl w:ilvl="0" w:tplc="ECAACB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F2FD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2D292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EE40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1A48E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B0CEB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C7D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EC4B6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1075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11"/>
    <w:multiLevelType w:val="hybridMultilevel"/>
    <w:tmpl w:val="00000000"/>
    <w:lvl w:ilvl="0" w:tplc="C4380D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95689E8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3E8F2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0CE23D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F9CEA0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227FC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14A39A8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5BC4D5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BACE60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00976209"/>
    <w:multiLevelType w:val="hybridMultilevel"/>
    <w:tmpl w:val="69E05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E29A0"/>
    <w:multiLevelType w:val="hybridMultilevel"/>
    <w:tmpl w:val="0D6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D92A27"/>
    <w:multiLevelType w:val="hybridMultilevel"/>
    <w:tmpl w:val="85D0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C80DD6"/>
    <w:multiLevelType w:val="hybridMultilevel"/>
    <w:tmpl w:val="4CC0D7A2"/>
    <w:lvl w:ilvl="0" w:tplc="4414044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7"/>
  </w:num>
  <w:num w:numId="5">
    <w:abstractNumId w:val="8"/>
  </w:num>
  <w:num w:numId="6">
    <w:abstractNumId w:val="1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00"/>
    <w:rsid w:val="0006625B"/>
    <w:rsid w:val="000C37B1"/>
    <w:rsid w:val="0018297C"/>
    <w:rsid w:val="00261423"/>
    <w:rsid w:val="002A2F1C"/>
    <w:rsid w:val="004631F3"/>
    <w:rsid w:val="00493408"/>
    <w:rsid w:val="0055583C"/>
    <w:rsid w:val="005A4D9E"/>
    <w:rsid w:val="005C27A7"/>
    <w:rsid w:val="006265A2"/>
    <w:rsid w:val="006956ED"/>
    <w:rsid w:val="006F3F89"/>
    <w:rsid w:val="00707E78"/>
    <w:rsid w:val="00766C5B"/>
    <w:rsid w:val="00831760"/>
    <w:rsid w:val="009102DB"/>
    <w:rsid w:val="00936983"/>
    <w:rsid w:val="009A3F3C"/>
    <w:rsid w:val="00A1774B"/>
    <w:rsid w:val="00A2356C"/>
    <w:rsid w:val="00B00A2F"/>
    <w:rsid w:val="00B01F00"/>
    <w:rsid w:val="00B25673"/>
    <w:rsid w:val="00BE0CB2"/>
    <w:rsid w:val="00C633BA"/>
    <w:rsid w:val="00D124AB"/>
    <w:rsid w:val="00E01E65"/>
    <w:rsid w:val="00E40B76"/>
    <w:rsid w:val="00E5081F"/>
    <w:rsid w:val="00EA2D4E"/>
    <w:rsid w:val="00F37B38"/>
    <w:rsid w:val="00F62C02"/>
    <w:rsid w:val="00FA0D7A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6ED"/>
    <w:pPr>
      <w:keepNext/>
      <w:keepLines/>
      <w:spacing w:before="24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ED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Hyperlink">
    <w:name w:val="Hyperlink"/>
    <w:uiPriority w:val="99"/>
    <w:rsid w:val="00B01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F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26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0">
    <w:name w:val="&quot;&quot;List Paragraph&quot;&quot;"/>
    <w:qFormat/>
    <w:rsid w:val="00A2356C"/>
    <w:rPr>
      <w:rFonts w:ascii="Calibri" w:eastAsia="Calibri" w:hAnsi="Calibri" w:cs="Times New Roman" w:hint="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6ED"/>
    <w:pPr>
      <w:keepNext/>
      <w:keepLines/>
      <w:spacing w:before="24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ED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Hyperlink">
    <w:name w:val="Hyperlink"/>
    <w:uiPriority w:val="99"/>
    <w:rsid w:val="00B01F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F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26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A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0">
    <w:name w:val="&quot;&quot;List Paragraph&quot;&quot;"/>
    <w:qFormat/>
    <w:rsid w:val="00A2356C"/>
    <w:rPr>
      <w:rFonts w:ascii="Calibri" w:eastAsia="Calibri" w:hAnsi="Calibri" w:cs="Times New Roma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ijohnson2004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badeday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iu.jimoh@fidelitybank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LIZZYS PC</dc:creator>
  <cp:lastModifiedBy>LIZZYS PC</cp:lastModifiedBy>
  <cp:revision>13</cp:revision>
  <dcterms:created xsi:type="dcterms:W3CDTF">2017-08-21T07:45:00Z</dcterms:created>
  <dcterms:modified xsi:type="dcterms:W3CDTF">2017-10-08T19:35:00Z</dcterms:modified>
</cp:coreProperties>
</file>