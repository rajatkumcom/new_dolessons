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920" w:rsidRDefault="00FC02D7">
      <w:pPr>
        <w:spacing w:line="240" w:lineRule="auto"/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OYINNA, STANDFAST JUNIOR</w:t>
      </w:r>
    </w:p>
    <w:p w:rsidR="003B1920" w:rsidRPr="008260F5" w:rsidRDefault="00FC02D7">
      <w:pPr>
        <w:spacing w:line="192" w:lineRule="auto"/>
        <w:rPr>
          <w:b/>
          <w:sz w:val="28"/>
          <w:szCs w:val="28"/>
        </w:rPr>
      </w:pPr>
      <w:r>
        <w:rPr>
          <w:b/>
          <w:sz w:val="24"/>
          <w:szCs w:val="24"/>
        </w:rPr>
        <w:t xml:space="preserve">                               </w:t>
      </w:r>
      <w:r w:rsidR="008260F5">
        <w:rPr>
          <w:b/>
          <w:sz w:val="24"/>
          <w:szCs w:val="24"/>
        </w:rPr>
        <w:t xml:space="preserve">                       </w:t>
      </w:r>
      <w:r w:rsidR="008260F5">
        <w:rPr>
          <w:b/>
          <w:sz w:val="28"/>
          <w:szCs w:val="28"/>
        </w:rPr>
        <w:t xml:space="preserve">49 </w:t>
      </w:r>
      <w:proofErr w:type="spellStart"/>
      <w:r w:rsidR="008260F5">
        <w:rPr>
          <w:b/>
          <w:sz w:val="28"/>
          <w:szCs w:val="28"/>
        </w:rPr>
        <w:t>Mamman</w:t>
      </w:r>
      <w:proofErr w:type="spellEnd"/>
      <w:r w:rsidR="008260F5">
        <w:rPr>
          <w:b/>
          <w:sz w:val="28"/>
          <w:szCs w:val="28"/>
        </w:rPr>
        <w:t xml:space="preserve"> Nasir Street </w:t>
      </w:r>
      <w:proofErr w:type="spellStart"/>
      <w:r w:rsidR="008260F5">
        <w:rPr>
          <w:b/>
          <w:sz w:val="28"/>
          <w:szCs w:val="28"/>
        </w:rPr>
        <w:t>Asokoro</w:t>
      </w:r>
      <w:proofErr w:type="spellEnd"/>
      <w:r w:rsidR="008260F5">
        <w:rPr>
          <w:b/>
          <w:sz w:val="28"/>
          <w:szCs w:val="28"/>
        </w:rPr>
        <w:t>, Abuja</w:t>
      </w:r>
    </w:p>
    <w:p w:rsidR="003B1920" w:rsidRDefault="00FC02D7">
      <w:pPr>
        <w:spacing w:line="192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</w:t>
      </w:r>
      <w:r>
        <w:rPr>
          <w:b/>
          <w:sz w:val="24"/>
          <w:szCs w:val="24"/>
        </w:rPr>
        <w:t xml:space="preserve">Tel No: 08067447294, </w:t>
      </w:r>
    </w:p>
    <w:p w:rsidR="003B1920" w:rsidRDefault="00FC02D7">
      <w:pPr>
        <w:spacing w:line="192" w:lineRule="auto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                           E-mail: oyinnastandfast@gmail.com</w:t>
      </w:r>
    </w:p>
    <w:p w:rsidR="003B1920" w:rsidRDefault="00FC02D7">
      <w:pPr>
        <w:spacing w:line="192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PERSONAL DATA</w:t>
      </w:r>
    </w:p>
    <w:p w:rsidR="003B1920" w:rsidRDefault="00FC02D7">
      <w:pPr>
        <w:pStyle w:val="ListParagraph"/>
        <w:numPr>
          <w:ilvl w:val="0"/>
          <w:numId w:val="4"/>
        </w:numPr>
        <w:spacing w:after="2" w:line="240" w:lineRule="auto"/>
        <w:rPr>
          <w:sz w:val="24"/>
          <w:szCs w:val="24"/>
        </w:rPr>
      </w:pPr>
      <w:r>
        <w:rPr>
          <w:b/>
          <w:sz w:val="24"/>
          <w:szCs w:val="24"/>
        </w:rPr>
        <w:t>SEX</w:t>
      </w:r>
      <w:r>
        <w:rPr>
          <w:sz w:val="24"/>
          <w:szCs w:val="24"/>
        </w:rPr>
        <w:t>:                                       Male</w:t>
      </w:r>
    </w:p>
    <w:p w:rsidR="003B1920" w:rsidRDefault="00FC02D7">
      <w:pPr>
        <w:pStyle w:val="ListParagraph"/>
        <w:numPr>
          <w:ilvl w:val="0"/>
          <w:numId w:val="18"/>
        </w:numPr>
        <w:spacing w:after="2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DATE OF BIRTH</w:t>
      </w:r>
      <w:r>
        <w:rPr>
          <w:sz w:val="24"/>
          <w:szCs w:val="24"/>
        </w:rPr>
        <w:t>:                  18 JULY 1990</w:t>
      </w:r>
    </w:p>
    <w:p w:rsidR="003B1920" w:rsidRDefault="00FC02D7">
      <w:pPr>
        <w:pStyle w:val="ListParagraph"/>
        <w:numPr>
          <w:ilvl w:val="0"/>
          <w:numId w:val="22"/>
        </w:numPr>
        <w:spacing w:after="2" w:line="240" w:lineRule="auto"/>
        <w:rPr>
          <w:sz w:val="24"/>
          <w:szCs w:val="24"/>
        </w:rPr>
      </w:pPr>
      <w:r>
        <w:rPr>
          <w:b/>
          <w:sz w:val="24"/>
          <w:szCs w:val="24"/>
        </w:rPr>
        <w:t>STATE OF ORIGIN</w:t>
      </w:r>
      <w:r>
        <w:rPr>
          <w:sz w:val="24"/>
          <w:szCs w:val="24"/>
        </w:rPr>
        <w:t>:              Abia State</w:t>
      </w:r>
    </w:p>
    <w:p w:rsidR="003B1920" w:rsidRDefault="00FC02D7">
      <w:pPr>
        <w:pStyle w:val="ListParagraph"/>
        <w:numPr>
          <w:ilvl w:val="0"/>
          <w:numId w:val="19"/>
        </w:numPr>
        <w:spacing w:after="2" w:line="240" w:lineRule="auto"/>
        <w:rPr>
          <w:sz w:val="24"/>
          <w:szCs w:val="24"/>
        </w:rPr>
      </w:pPr>
      <w:r>
        <w:rPr>
          <w:b/>
          <w:sz w:val="24"/>
          <w:szCs w:val="24"/>
        </w:rPr>
        <w:t>L.G.A</w:t>
      </w:r>
      <w:r>
        <w:rPr>
          <w:sz w:val="24"/>
          <w:szCs w:val="24"/>
        </w:rPr>
        <w:t>:                                    Osisioma-Ngwa</w:t>
      </w:r>
    </w:p>
    <w:p w:rsidR="003B1920" w:rsidRDefault="00FC02D7">
      <w:pPr>
        <w:pStyle w:val="ListParagraph"/>
        <w:numPr>
          <w:ilvl w:val="0"/>
          <w:numId w:val="32"/>
        </w:numPr>
        <w:spacing w:after="2" w:line="240" w:lineRule="auto"/>
        <w:rPr>
          <w:sz w:val="24"/>
          <w:szCs w:val="24"/>
        </w:rPr>
      </w:pPr>
      <w:r>
        <w:rPr>
          <w:b/>
          <w:sz w:val="24"/>
          <w:szCs w:val="24"/>
        </w:rPr>
        <w:t>MARITAL STATUS</w:t>
      </w:r>
      <w:r>
        <w:rPr>
          <w:sz w:val="24"/>
          <w:szCs w:val="24"/>
        </w:rPr>
        <w:t>:              Single</w:t>
      </w:r>
    </w:p>
    <w:p w:rsidR="003B1920" w:rsidRDefault="003B1920">
      <w:pPr>
        <w:spacing w:line="192" w:lineRule="auto"/>
        <w:jc w:val="both"/>
        <w:rPr>
          <w:b/>
          <w:sz w:val="24"/>
          <w:szCs w:val="24"/>
        </w:rPr>
      </w:pPr>
    </w:p>
    <w:p w:rsidR="003B1920" w:rsidRDefault="00FC02D7">
      <w:pPr>
        <w:spacing w:line="192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EDUCATION</w:t>
      </w:r>
    </w:p>
    <w:p w:rsidR="003B1920" w:rsidRDefault="00FC02D7">
      <w:pPr>
        <w:pStyle w:val="ListParagraph"/>
        <w:numPr>
          <w:ilvl w:val="0"/>
          <w:numId w:val="13"/>
        </w:numPr>
        <w:spacing w:after="2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Federal University of Technology Owerri, Imo State: </w:t>
      </w:r>
      <w:r>
        <w:rPr>
          <w:b/>
          <w:bCs/>
          <w:sz w:val="24"/>
          <w:szCs w:val="24"/>
        </w:rPr>
        <w:t>2009 – 2014</w:t>
      </w:r>
    </w:p>
    <w:p w:rsidR="003B1920" w:rsidRDefault="008260F5">
      <w:pPr>
        <w:pStyle w:val="ListParagraph"/>
        <w:numPr>
          <w:ilvl w:val="0"/>
          <w:numId w:val="23"/>
        </w:numPr>
        <w:spacing w:after="2" w:line="240" w:lineRule="auto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>Federal Government C</w:t>
      </w:r>
      <w:r w:rsidR="00FC02D7">
        <w:rPr>
          <w:sz w:val="24"/>
          <w:szCs w:val="24"/>
        </w:rPr>
        <w:t xml:space="preserve">ollege </w:t>
      </w:r>
      <w:proofErr w:type="spellStart"/>
      <w:r w:rsidR="00FC02D7">
        <w:rPr>
          <w:sz w:val="24"/>
          <w:szCs w:val="24"/>
        </w:rPr>
        <w:t>Wukari</w:t>
      </w:r>
      <w:proofErr w:type="spellEnd"/>
      <w:r w:rsidR="00FC02D7">
        <w:rPr>
          <w:sz w:val="24"/>
          <w:szCs w:val="24"/>
        </w:rPr>
        <w:t xml:space="preserve">, </w:t>
      </w:r>
      <w:proofErr w:type="spellStart"/>
      <w:r w:rsidR="00FC02D7">
        <w:rPr>
          <w:sz w:val="24"/>
          <w:szCs w:val="24"/>
        </w:rPr>
        <w:t>Taraba</w:t>
      </w:r>
      <w:proofErr w:type="spellEnd"/>
      <w:r w:rsidR="00FC02D7">
        <w:rPr>
          <w:sz w:val="24"/>
          <w:szCs w:val="24"/>
        </w:rPr>
        <w:t xml:space="preserve"> State: </w:t>
      </w:r>
      <w:r w:rsidR="00FC02D7">
        <w:rPr>
          <w:b/>
          <w:bCs/>
          <w:sz w:val="24"/>
          <w:szCs w:val="24"/>
        </w:rPr>
        <w:t>2000 – 2006</w:t>
      </w:r>
    </w:p>
    <w:p w:rsidR="003B1920" w:rsidRDefault="00FC02D7">
      <w:pPr>
        <w:pStyle w:val="ListParagraph"/>
        <w:numPr>
          <w:ilvl w:val="0"/>
          <w:numId w:val="33"/>
        </w:numPr>
        <w:spacing w:after="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Federal Government Primar</w:t>
      </w:r>
      <w:r w:rsidR="008260F5">
        <w:rPr>
          <w:sz w:val="24"/>
          <w:szCs w:val="24"/>
        </w:rPr>
        <w:t xml:space="preserve">y School Wukari, Taraba State: </w:t>
      </w:r>
      <w:r w:rsidR="008260F5">
        <w:rPr>
          <w:b/>
          <w:sz w:val="24"/>
          <w:szCs w:val="24"/>
        </w:rPr>
        <w:t>1</w:t>
      </w:r>
      <w:bookmarkStart w:id="0" w:name="_GoBack"/>
      <w:bookmarkEnd w:id="0"/>
      <w:r>
        <w:rPr>
          <w:b/>
          <w:bCs/>
          <w:sz w:val="24"/>
          <w:szCs w:val="24"/>
        </w:rPr>
        <w:t>995 – 2000</w:t>
      </w:r>
    </w:p>
    <w:p w:rsidR="003B1920" w:rsidRDefault="003B1920">
      <w:pPr>
        <w:spacing w:after="2" w:line="240" w:lineRule="auto"/>
        <w:jc w:val="both"/>
        <w:rPr>
          <w:b/>
          <w:sz w:val="24"/>
          <w:szCs w:val="24"/>
        </w:rPr>
      </w:pPr>
    </w:p>
    <w:p w:rsidR="003B1920" w:rsidRDefault="00FC02D7">
      <w:pPr>
        <w:spacing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LANGUAGES SPOKEN </w:t>
      </w:r>
    </w:p>
    <w:p w:rsidR="003B1920" w:rsidRDefault="00FC02D7">
      <w:pPr>
        <w:pStyle w:val="ListParagraph"/>
        <w:numPr>
          <w:ilvl w:val="0"/>
          <w:numId w:val="11"/>
        </w:numPr>
        <w:spacing w:line="192" w:lineRule="auto"/>
      </w:pPr>
      <w:r>
        <w:t>English, Hausa and Igbo.</w:t>
      </w:r>
    </w:p>
    <w:p w:rsidR="003B1920" w:rsidRDefault="003B1920">
      <w:pPr>
        <w:spacing w:line="192" w:lineRule="auto"/>
        <w:rPr>
          <w:b/>
          <w:sz w:val="24"/>
          <w:szCs w:val="24"/>
        </w:rPr>
      </w:pPr>
    </w:p>
    <w:p w:rsidR="003B1920" w:rsidRDefault="00FC02D7">
      <w:pPr>
        <w:spacing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WORK/RESEARCH EXPERIENCE WITH DATE</w:t>
      </w:r>
    </w:p>
    <w:p w:rsidR="003B1920" w:rsidRDefault="00FC02D7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Silver awards in mathematics and biology Olympiad (zonal level): </w:t>
      </w:r>
      <w:r>
        <w:rPr>
          <w:b/>
          <w:sz w:val="24"/>
          <w:szCs w:val="24"/>
        </w:rPr>
        <w:t>2004 – 2005</w:t>
      </w:r>
    </w:p>
    <w:p w:rsidR="0069662B" w:rsidRDefault="0069662B">
      <w:pPr>
        <w:pStyle w:val="ListParagraph"/>
        <w:numPr>
          <w:ilvl w:val="0"/>
          <w:numId w:val="3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Solar Power Inc. sales personnel assistant: </w:t>
      </w:r>
      <w:r>
        <w:rPr>
          <w:b/>
          <w:sz w:val="24"/>
          <w:szCs w:val="24"/>
        </w:rPr>
        <w:t>2006 - 2007</w:t>
      </w:r>
      <w:r>
        <w:rPr>
          <w:sz w:val="24"/>
          <w:szCs w:val="24"/>
        </w:rPr>
        <w:t xml:space="preserve"> </w:t>
      </w:r>
    </w:p>
    <w:p w:rsidR="003B1920" w:rsidRDefault="00FC02D7">
      <w:pPr>
        <w:pStyle w:val="ListParagraph"/>
        <w:numPr>
          <w:ilvl w:val="0"/>
          <w:numId w:val="17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Worked in a firm where phones, laptops &amp; such accessories were repaired: </w:t>
      </w:r>
      <w:r>
        <w:rPr>
          <w:b/>
          <w:sz w:val="24"/>
          <w:szCs w:val="24"/>
        </w:rPr>
        <w:t>2007 - 2008</w:t>
      </w:r>
    </w:p>
    <w:p w:rsidR="003B1920" w:rsidRDefault="00FC02D7">
      <w:pPr>
        <w:pStyle w:val="ListParagraph"/>
        <w:numPr>
          <w:ilvl w:val="0"/>
          <w:numId w:val="5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6 Months industrial training in Scientific Equipment Development Institute, Akuke, Enugu: </w:t>
      </w:r>
      <w:r>
        <w:rPr>
          <w:b/>
          <w:sz w:val="24"/>
          <w:szCs w:val="24"/>
        </w:rPr>
        <w:t>2013</w:t>
      </w:r>
    </w:p>
    <w:p w:rsidR="003B1920" w:rsidRDefault="00FC02D7">
      <w:pPr>
        <w:pStyle w:val="ListParagraph"/>
        <w:numPr>
          <w:ilvl w:val="0"/>
          <w:numId w:val="24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Secretary and Registrar, Church of Christ Federal University of Technology Owerri: </w:t>
      </w:r>
      <w:r>
        <w:rPr>
          <w:b/>
          <w:sz w:val="24"/>
          <w:szCs w:val="24"/>
        </w:rPr>
        <w:t>2012 – 2014</w:t>
      </w:r>
    </w:p>
    <w:p w:rsidR="003B1920" w:rsidRDefault="00FC02D7">
      <w:pPr>
        <w:pStyle w:val="ListParagraph"/>
        <w:numPr>
          <w:ilvl w:val="0"/>
          <w:numId w:val="14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Public Relations Officer Mass Literacy Community Development Service Enugu North, NYSC Enugu State: </w:t>
      </w:r>
      <w:r>
        <w:rPr>
          <w:b/>
          <w:sz w:val="24"/>
          <w:szCs w:val="24"/>
        </w:rPr>
        <w:t>2015 – 2016</w:t>
      </w:r>
    </w:p>
    <w:p w:rsidR="003B1920" w:rsidRDefault="00FC02D7">
      <w:pPr>
        <w:pStyle w:val="ListParagraph"/>
        <w:numPr>
          <w:ilvl w:val="0"/>
          <w:numId w:val="16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Mathematics Teacher, Queens School Ogui, New layout, Enugu State (NYSC): </w:t>
      </w:r>
      <w:r>
        <w:rPr>
          <w:b/>
          <w:sz w:val="24"/>
          <w:szCs w:val="24"/>
        </w:rPr>
        <w:t>2015 – 2016</w:t>
      </w:r>
    </w:p>
    <w:p w:rsidR="003B1920" w:rsidRDefault="00FC02D7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Personal Home Tutor, Maryland, Enugu state: </w:t>
      </w:r>
      <w:r>
        <w:rPr>
          <w:b/>
          <w:sz w:val="24"/>
          <w:szCs w:val="24"/>
        </w:rPr>
        <w:t>2016</w:t>
      </w:r>
    </w:p>
    <w:p w:rsidR="0069662B" w:rsidRDefault="0069662B">
      <w:pPr>
        <w:pStyle w:val="ListParagraph"/>
        <w:numPr>
          <w:ilvl w:val="0"/>
          <w:numId w:val="8"/>
        </w:num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Teacher Saint Tina’ Secondary Schools </w:t>
      </w:r>
      <w:proofErr w:type="spellStart"/>
      <w:r>
        <w:rPr>
          <w:sz w:val="24"/>
          <w:szCs w:val="24"/>
        </w:rPr>
        <w:t>Umuobasi</w:t>
      </w:r>
      <w:proofErr w:type="spellEnd"/>
      <w:r>
        <w:rPr>
          <w:sz w:val="24"/>
          <w:szCs w:val="24"/>
        </w:rPr>
        <w:t xml:space="preserve">, Umuahia, </w:t>
      </w:r>
      <w:proofErr w:type="spellStart"/>
      <w:r>
        <w:rPr>
          <w:sz w:val="24"/>
          <w:szCs w:val="24"/>
        </w:rPr>
        <w:t>Abia</w:t>
      </w:r>
      <w:proofErr w:type="spellEnd"/>
      <w:r>
        <w:rPr>
          <w:sz w:val="24"/>
          <w:szCs w:val="24"/>
        </w:rPr>
        <w:t xml:space="preserve"> State: </w:t>
      </w:r>
      <w:r w:rsidR="008260F5">
        <w:rPr>
          <w:b/>
          <w:sz w:val="24"/>
          <w:szCs w:val="24"/>
        </w:rPr>
        <w:t>2016 – 2017</w:t>
      </w:r>
    </w:p>
    <w:p w:rsidR="003B1920" w:rsidRDefault="003B1920">
      <w:pPr>
        <w:spacing w:line="192" w:lineRule="auto"/>
        <w:rPr>
          <w:b/>
          <w:sz w:val="24"/>
          <w:szCs w:val="24"/>
        </w:rPr>
      </w:pPr>
    </w:p>
    <w:p w:rsidR="003B1920" w:rsidRDefault="00FC02D7">
      <w:pPr>
        <w:spacing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PERSONAL SKILLS DEVELOPED</w:t>
      </w:r>
    </w:p>
    <w:p w:rsidR="003B1920" w:rsidRDefault="00FC02D7">
      <w:pPr>
        <w:spacing w:line="192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SOFT SKILLS (Competent in):</w:t>
      </w:r>
    </w:p>
    <w:p w:rsidR="003B1920" w:rsidRDefault="00FC02D7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Word</w:t>
      </w:r>
    </w:p>
    <w:p w:rsidR="003B1920" w:rsidRDefault="00FC02D7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Microsoft Excel</w:t>
      </w:r>
    </w:p>
    <w:p w:rsidR="003B1920" w:rsidRDefault="00FC02D7">
      <w:pPr>
        <w:pStyle w:val="ListParagraph"/>
        <w:numPr>
          <w:ilvl w:val="0"/>
          <w:numId w:val="6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ASPEN HYSIS</w:t>
      </w:r>
    </w:p>
    <w:p w:rsidR="003B1920" w:rsidRDefault="00FC02D7">
      <w:pPr>
        <w:pStyle w:val="ListParagraph"/>
        <w:numPr>
          <w:ilvl w:val="0"/>
          <w:numId w:val="3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MAT LAB</w:t>
      </w:r>
    </w:p>
    <w:p w:rsidR="003B1920" w:rsidRDefault="00FC02D7">
      <w:pPr>
        <w:spacing w:line="192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HARD SKILLS AND COMPETENCIES</w:t>
      </w:r>
    </w:p>
    <w:p w:rsidR="003B1920" w:rsidRDefault="00FC02D7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Experience/qualified in computer maintenance and mobile phone repairs</w:t>
      </w:r>
    </w:p>
    <w:p w:rsidR="003B1920" w:rsidRDefault="00FC02D7">
      <w:pPr>
        <w:pStyle w:val="ListParagraph"/>
        <w:numPr>
          <w:ilvl w:val="0"/>
          <w:numId w:val="3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Strong Decision-making skills and ability to prioritize and plan effectively.</w:t>
      </w:r>
    </w:p>
    <w:p w:rsidR="003B1920" w:rsidRDefault="00FC02D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Methodical approach to all tasks and Target Oriented.</w:t>
      </w:r>
    </w:p>
    <w:p w:rsidR="003B1920" w:rsidRDefault="00FC02D7">
      <w:pPr>
        <w:pStyle w:val="ListParagraph"/>
        <w:numPr>
          <w:ilvl w:val="0"/>
          <w:numId w:val="10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Hard working and Highly motivated personality </w:t>
      </w:r>
    </w:p>
    <w:p w:rsidR="003B1920" w:rsidRDefault="00FC02D7">
      <w:pPr>
        <w:spacing w:line="192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CERTIFICATES</w:t>
      </w:r>
    </w:p>
    <w:p w:rsidR="003B1920" w:rsidRDefault="00FC02D7">
      <w:pPr>
        <w:pStyle w:val="ListParagraph"/>
        <w:numPr>
          <w:ilvl w:val="0"/>
          <w:numId w:val="7"/>
        </w:numPr>
        <w:spacing w:after="2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Primary School Leaving Certificate: </w:t>
      </w:r>
      <w:r>
        <w:rPr>
          <w:b/>
          <w:bCs/>
          <w:sz w:val="24"/>
          <w:szCs w:val="24"/>
        </w:rPr>
        <w:t>2000</w:t>
      </w:r>
    </w:p>
    <w:p w:rsidR="003B1920" w:rsidRDefault="00FC02D7">
      <w:pPr>
        <w:pStyle w:val="ListParagraph"/>
        <w:numPr>
          <w:ilvl w:val="0"/>
          <w:numId w:val="30"/>
        </w:numPr>
        <w:spacing w:after="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Senior Secondary School Certificate: </w:t>
      </w:r>
      <w:r>
        <w:rPr>
          <w:b/>
          <w:bCs/>
          <w:sz w:val="24"/>
          <w:szCs w:val="24"/>
        </w:rPr>
        <w:t>20</w:t>
      </w:r>
      <w:r>
        <w:rPr>
          <w:b/>
          <w:sz w:val="24"/>
          <w:szCs w:val="24"/>
        </w:rPr>
        <w:t>06</w:t>
      </w:r>
    </w:p>
    <w:p w:rsidR="003B1920" w:rsidRDefault="00FC02D7">
      <w:pPr>
        <w:pStyle w:val="ListParagraph"/>
        <w:numPr>
          <w:ilvl w:val="0"/>
          <w:numId w:val="20"/>
        </w:numPr>
        <w:spacing w:after="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in ASPEN HYSYS: </w:t>
      </w:r>
      <w:r>
        <w:rPr>
          <w:b/>
          <w:bCs/>
          <w:sz w:val="24"/>
          <w:szCs w:val="24"/>
        </w:rPr>
        <w:t>20</w:t>
      </w:r>
      <w:r>
        <w:rPr>
          <w:b/>
          <w:sz w:val="24"/>
          <w:szCs w:val="24"/>
        </w:rPr>
        <w:t>12</w:t>
      </w:r>
    </w:p>
    <w:p w:rsidR="003B1920" w:rsidRDefault="00FC02D7">
      <w:pPr>
        <w:pStyle w:val="ListParagraph"/>
        <w:numPr>
          <w:ilvl w:val="0"/>
          <w:numId w:val="21"/>
        </w:numPr>
        <w:spacing w:after="2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B.Eng. Chemical Engineering (Second Class Upper Division): </w:t>
      </w:r>
      <w:r>
        <w:rPr>
          <w:b/>
          <w:bCs/>
          <w:sz w:val="24"/>
          <w:szCs w:val="24"/>
        </w:rPr>
        <w:t>2</w:t>
      </w:r>
      <w:r>
        <w:rPr>
          <w:b/>
          <w:sz w:val="24"/>
          <w:szCs w:val="24"/>
        </w:rPr>
        <w:t>014</w:t>
      </w:r>
    </w:p>
    <w:p w:rsidR="003B1920" w:rsidRDefault="00FC02D7">
      <w:pPr>
        <w:pStyle w:val="ListParagraph"/>
        <w:numPr>
          <w:ilvl w:val="0"/>
          <w:numId w:val="12"/>
        </w:numPr>
        <w:spacing w:after="2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Certified in Project Management Professional: </w:t>
      </w:r>
      <w:r>
        <w:rPr>
          <w:b/>
          <w:bCs/>
          <w:sz w:val="24"/>
          <w:szCs w:val="24"/>
        </w:rPr>
        <w:t>2</w:t>
      </w:r>
      <w:r>
        <w:rPr>
          <w:b/>
          <w:sz w:val="24"/>
          <w:szCs w:val="24"/>
        </w:rPr>
        <w:t>015</w:t>
      </w:r>
    </w:p>
    <w:p w:rsidR="003B1920" w:rsidRDefault="00FC02D7">
      <w:pPr>
        <w:pStyle w:val="ListParagraph"/>
        <w:numPr>
          <w:ilvl w:val="0"/>
          <w:numId w:val="25"/>
        </w:numPr>
        <w:spacing w:after="2" w:line="240" w:lineRule="auto"/>
        <w:jc w:val="both"/>
        <w:rPr>
          <w:b/>
          <w:sz w:val="24"/>
          <w:szCs w:val="24"/>
        </w:rPr>
      </w:pPr>
      <w:r>
        <w:rPr>
          <w:sz w:val="24"/>
          <w:szCs w:val="24"/>
        </w:rPr>
        <w:t>NYSC Certificate</w:t>
      </w:r>
      <w:r>
        <w:rPr>
          <w:b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20</w:t>
      </w:r>
      <w:r>
        <w:rPr>
          <w:b/>
          <w:sz w:val="24"/>
          <w:szCs w:val="24"/>
        </w:rPr>
        <w:t>16</w:t>
      </w:r>
    </w:p>
    <w:p w:rsidR="003B1920" w:rsidRDefault="003B1920">
      <w:pPr>
        <w:spacing w:line="192" w:lineRule="auto"/>
        <w:jc w:val="both"/>
        <w:rPr>
          <w:b/>
          <w:sz w:val="24"/>
          <w:szCs w:val="24"/>
        </w:rPr>
      </w:pPr>
    </w:p>
    <w:p w:rsidR="003B1920" w:rsidRDefault="00FC02D7">
      <w:pPr>
        <w:spacing w:line="192" w:lineRule="auto"/>
        <w:jc w:val="both"/>
        <w:rPr>
          <w:sz w:val="24"/>
          <w:szCs w:val="24"/>
        </w:rPr>
      </w:pPr>
      <w:r>
        <w:rPr>
          <w:b/>
          <w:sz w:val="24"/>
          <w:szCs w:val="24"/>
        </w:rPr>
        <w:t>MEMBERSHIP</w:t>
      </w:r>
    </w:p>
    <w:p w:rsidR="003B1920" w:rsidRDefault="00FC02D7">
      <w:pPr>
        <w:pStyle w:val="ListParagraph"/>
        <w:numPr>
          <w:ilvl w:val="0"/>
          <w:numId w:val="1"/>
        </w:num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Member Project Management Professional (PMP)</w:t>
      </w:r>
    </w:p>
    <w:p w:rsidR="003B1920" w:rsidRDefault="00FC02D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HOBBIES</w:t>
      </w:r>
    </w:p>
    <w:p w:rsidR="003B1920" w:rsidRDefault="00FC02D7">
      <w:pPr>
        <w:spacing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Playing brain developing computer games, Solving Problems involving calculations &amp; Reading</w:t>
      </w:r>
    </w:p>
    <w:p w:rsidR="003B1920" w:rsidRDefault="00FC02D7">
      <w:pPr>
        <w:spacing w:line="192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REFERENCES:</w:t>
      </w:r>
    </w:p>
    <w:p w:rsidR="003B1920" w:rsidRDefault="00FC02D7" w:rsidP="0069662B">
      <w:pPr>
        <w:pStyle w:val="ListParagraph"/>
        <w:numPr>
          <w:ilvl w:val="0"/>
          <w:numId w:val="29"/>
        </w:num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Engr Opebiyi .O. Samson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Lecturer I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Federal University of Technology Owerri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Chemical Engineering Department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07032532080</w:t>
      </w:r>
    </w:p>
    <w:p w:rsidR="003B1920" w:rsidRDefault="003B1920" w:rsidP="0069662B">
      <w:pPr>
        <w:spacing w:after="0" w:line="192" w:lineRule="auto"/>
        <w:rPr>
          <w:sz w:val="24"/>
          <w:szCs w:val="24"/>
        </w:rPr>
      </w:pPr>
    </w:p>
    <w:p w:rsidR="003B1920" w:rsidRDefault="00FC02D7" w:rsidP="0069662B">
      <w:pPr>
        <w:pStyle w:val="ListParagraph"/>
        <w:numPr>
          <w:ilvl w:val="0"/>
          <w:numId w:val="26"/>
        </w:numPr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DR. Ezuruike Ezinwa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Department of Paediatrics,</w:t>
      </w:r>
    </w:p>
    <w:p w:rsidR="0069662B" w:rsidRDefault="0069662B" w:rsidP="0069662B">
      <w:pPr>
        <w:spacing w:after="0" w:line="192" w:lineRule="auto"/>
        <w:ind w:firstLineChars="200" w:firstLine="480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FC02D7">
        <w:rPr>
          <w:sz w:val="24"/>
          <w:szCs w:val="24"/>
        </w:rPr>
        <w:t>Federal Medical Center, Umuahia.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08036170111</w:t>
      </w:r>
    </w:p>
    <w:p w:rsidR="003B1920" w:rsidRDefault="00FC02D7" w:rsidP="0069662B">
      <w:pPr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</w:t>
      </w:r>
    </w:p>
    <w:p w:rsidR="003B1920" w:rsidRDefault="00FC02D7" w:rsidP="0069662B">
      <w:pPr>
        <w:pStyle w:val="ListParagraph"/>
        <w:numPr>
          <w:ilvl w:val="0"/>
          <w:numId w:val="9"/>
        </w:numPr>
        <w:spacing w:after="0" w:line="192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Mrs Mzeakor E.I </w:t>
      </w:r>
    </w:p>
    <w:p w:rsidR="003B1920" w:rsidRDefault="003B1920" w:rsidP="0069662B">
      <w:pPr>
        <w:spacing w:after="0" w:line="192" w:lineRule="auto"/>
        <w:rPr>
          <w:sz w:val="24"/>
          <w:szCs w:val="24"/>
        </w:rPr>
      </w:pP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Principal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Queens School Enugu</w:t>
      </w:r>
    </w:p>
    <w:p w:rsidR="003B1920" w:rsidRDefault="00FC02D7" w:rsidP="0069662B">
      <w:pPr>
        <w:spacing w:after="0" w:line="192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08170153791</w:t>
      </w:r>
    </w:p>
    <w:p w:rsidR="003B1920" w:rsidRDefault="003B1920">
      <w:pPr>
        <w:rPr>
          <w:sz w:val="24"/>
          <w:szCs w:val="24"/>
        </w:rPr>
      </w:pPr>
    </w:p>
    <w:sectPr w:rsidR="003B19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PS Special 1">
    <w:altName w:val="Wingdings"/>
    <w:charset w:val="02"/>
    <w:family w:val="auto"/>
    <w:pitch w:val="default"/>
    <w:sig w:usb0="00000000" w:usb1="0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PS Special 3">
    <w:altName w:val="Symbol"/>
    <w:charset w:val="02"/>
    <w:family w:val="roman"/>
    <w:pitch w:val="default"/>
    <w:sig w:usb0="00000000" w:usb1="0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">
    <w:nsid w:val="0000000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">
    <w:nsid w:val="00000003"/>
    <w:multiLevelType w:val="hybridMultilevel"/>
    <w:tmpl w:val="D1149A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736EA09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5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6">
    <w:nsid w:val="00000007"/>
    <w:multiLevelType w:val="hybridMultilevel"/>
    <w:tmpl w:val="FF3A14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8">
    <w:nsid w:val="0000000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9">
    <w:nsid w:val="0000000A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0">
    <w:nsid w:val="0000000B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1">
    <w:nsid w:val="0000000C"/>
    <w:multiLevelType w:val="hybridMultilevel"/>
    <w:tmpl w:val="5080C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3">
    <w:nsid w:val="0000000E"/>
    <w:multiLevelType w:val="hybridMultilevel"/>
    <w:tmpl w:val="EA6A7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F"/>
    <w:multiLevelType w:val="hybridMultilevel"/>
    <w:tmpl w:val="23221DE6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5">
    <w:nsid w:val="00000010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6">
    <w:nsid w:val="00000011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7">
    <w:nsid w:val="00000012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8">
    <w:nsid w:val="00000013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19">
    <w:nsid w:val="00000014"/>
    <w:multiLevelType w:val="hybridMultilevel"/>
    <w:tmpl w:val="FC2E1A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000001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1">
    <w:nsid w:val="0000001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2">
    <w:nsid w:val="00000017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3">
    <w:nsid w:val="0000001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4">
    <w:nsid w:val="00000019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5">
    <w:nsid w:val="0000001A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6">
    <w:nsid w:val="0000001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WPS Special 3" w:hAnsi="WPS Special 3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7">
    <w:nsid w:val="0000001C"/>
    <w:multiLevelType w:val="hybridMultilevel"/>
    <w:tmpl w:val="97BC7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0000001D"/>
    <w:multiLevelType w:val="hybridMultilevel"/>
    <w:tmpl w:val="0000000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29">
    <w:nsid w:val="0000001E"/>
    <w:multiLevelType w:val="hybridMultilevel"/>
    <w:tmpl w:val="000000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0">
    <w:nsid w:val="0000001F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1">
    <w:nsid w:val="00000020"/>
    <w:multiLevelType w:val="hybridMultilevel"/>
    <w:tmpl w:val="00000000"/>
    <w:lvl w:ilvl="0" w:tplc="02030001">
      <w:start w:val="1"/>
      <w:numFmt w:val="bullet"/>
      <w:lvlText w:val=""/>
      <w:lvlJc w:val="left"/>
      <w:pPr>
        <w:ind w:left="720" w:hanging="360"/>
      </w:pPr>
      <w:rPr>
        <w:rFonts w:ascii="WPS Special 1" w:hAnsi="WPS Special 1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PS Special 1" w:hAnsi="WPS Special 1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WPS Special 3" w:hAnsi="WPS Special 3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PS Special 1" w:hAnsi="WPS Special 1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WPS Special 3" w:hAnsi="WPS Special 3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PS Special 1" w:hAnsi="WPS Special 1" w:hint="default"/>
      </w:rPr>
    </w:lvl>
  </w:abstractNum>
  <w:abstractNum w:abstractNumId="32">
    <w:nsid w:val="673519D8"/>
    <w:multiLevelType w:val="hybridMultilevel"/>
    <w:tmpl w:val="A17223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2"/>
  </w:num>
  <w:num w:numId="3">
    <w:abstractNumId w:val="23"/>
  </w:num>
  <w:num w:numId="4">
    <w:abstractNumId w:val="24"/>
  </w:num>
  <w:num w:numId="5">
    <w:abstractNumId w:val="1"/>
  </w:num>
  <w:num w:numId="6">
    <w:abstractNumId w:val="13"/>
  </w:num>
  <w:num w:numId="7">
    <w:abstractNumId w:val="0"/>
  </w:num>
  <w:num w:numId="8">
    <w:abstractNumId w:val="26"/>
  </w:num>
  <w:num w:numId="9">
    <w:abstractNumId w:val="10"/>
  </w:num>
  <w:num w:numId="10">
    <w:abstractNumId w:val="3"/>
  </w:num>
  <w:num w:numId="11">
    <w:abstractNumId w:val="5"/>
  </w:num>
  <w:num w:numId="12">
    <w:abstractNumId w:val="25"/>
  </w:num>
  <w:num w:numId="13">
    <w:abstractNumId w:val="14"/>
  </w:num>
  <w:num w:numId="14">
    <w:abstractNumId w:val="17"/>
  </w:num>
  <w:num w:numId="15">
    <w:abstractNumId w:val="27"/>
  </w:num>
  <w:num w:numId="16">
    <w:abstractNumId w:val="21"/>
  </w:num>
  <w:num w:numId="17">
    <w:abstractNumId w:val="15"/>
  </w:num>
  <w:num w:numId="18">
    <w:abstractNumId w:val="18"/>
  </w:num>
  <w:num w:numId="19">
    <w:abstractNumId w:val="8"/>
  </w:num>
  <w:num w:numId="20">
    <w:abstractNumId w:val="7"/>
  </w:num>
  <w:num w:numId="21">
    <w:abstractNumId w:val="12"/>
  </w:num>
  <w:num w:numId="22">
    <w:abstractNumId w:val="31"/>
  </w:num>
  <w:num w:numId="23">
    <w:abstractNumId w:val="9"/>
  </w:num>
  <w:num w:numId="24">
    <w:abstractNumId w:val="20"/>
  </w:num>
  <w:num w:numId="25">
    <w:abstractNumId w:val="29"/>
  </w:num>
  <w:num w:numId="26">
    <w:abstractNumId w:val="28"/>
  </w:num>
  <w:num w:numId="27">
    <w:abstractNumId w:val="19"/>
  </w:num>
  <w:num w:numId="28">
    <w:abstractNumId w:val="11"/>
  </w:num>
  <w:num w:numId="29">
    <w:abstractNumId w:val="16"/>
  </w:num>
  <w:num w:numId="30">
    <w:abstractNumId w:val="22"/>
  </w:num>
  <w:num w:numId="31">
    <w:abstractNumId w:val="2"/>
  </w:num>
  <w:num w:numId="32">
    <w:abstractNumId w:val="4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920"/>
    <w:rsid w:val="003B1920"/>
    <w:rsid w:val="0069662B"/>
    <w:rsid w:val="008260F5"/>
    <w:rsid w:val="00FC0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CF550C-8D78-4CC8-A100-F906A7E52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411</Words>
  <Characters>2344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KWIN</dc:creator>
  <cp:lastModifiedBy>CHURCH SERVICE</cp:lastModifiedBy>
  <cp:revision>2</cp:revision>
  <dcterms:created xsi:type="dcterms:W3CDTF">2017-10-07T07:11:00Z</dcterms:created>
  <dcterms:modified xsi:type="dcterms:W3CDTF">2017-10-07T07:11:00Z</dcterms:modified>
</cp:coreProperties>
</file>